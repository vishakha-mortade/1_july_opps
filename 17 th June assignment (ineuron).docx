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216D3A" w:rsidP="00216D3A">
      <w:pPr>
        <w:jc w:val="center"/>
        <w:rPr>
          <w:b/>
          <w:sz w:val="40"/>
          <w:szCs w:val="40"/>
        </w:rPr>
      </w:pPr>
      <w:r w:rsidRPr="00216D3A">
        <w:rPr>
          <w:b/>
          <w:sz w:val="40"/>
          <w:szCs w:val="40"/>
        </w:rPr>
        <w:t xml:space="preserve">17 </w:t>
      </w:r>
      <w:proofErr w:type="spellStart"/>
      <w:proofErr w:type="gramStart"/>
      <w:r w:rsidRPr="00216D3A">
        <w:rPr>
          <w:b/>
          <w:sz w:val="40"/>
          <w:szCs w:val="40"/>
        </w:rPr>
        <w:t>th</w:t>
      </w:r>
      <w:proofErr w:type="spellEnd"/>
      <w:proofErr w:type="gramEnd"/>
      <w:r w:rsidRPr="00216D3A">
        <w:rPr>
          <w:b/>
          <w:sz w:val="40"/>
          <w:szCs w:val="40"/>
        </w:rPr>
        <w:t xml:space="preserve"> June ’23 Assignment ‘.</w:t>
      </w:r>
    </w:p>
    <w:p w:rsidR="00BC6E4E" w:rsidRDefault="00BC6E4E" w:rsidP="00216D3A">
      <w:pPr>
        <w:jc w:val="center"/>
        <w:rPr>
          <w:b/>
          <w:sz w:val="40"/>
          <w:szCs w:val="40"/>
        </w:rPr>
      </w:pPr>
    </w:p>
    <w:p w:rsidR="00BC6E4E" w:rsidRPr="00BC6E4E" w:rsidRDefault="00BC6E4E" w:rsidP="00BC6E4E">
      <w:pPr>
        <w:pStyle w:val="ListParagraph"/>
        <w:numPr>
          <w:ilvl w:val="0"/>
          <w:numId w:val="24"/>
        </w:numPr>
        <w:jc w:val="both"/>
        <w:rPr>
          <w:b/>
          <w:sz w:val="28"/>
          <w:szCs w:val="28"/>
        </w:rPr>
      </w:pPr>
      <w:r w:rsidRPr="00BC6E4E">
        <w:rPr>
          <w:b/>
          <w:sz w:val="28"/>
          <w:szCs w:val="28"/>
        </w:rPr>
        <w:t>What is the role of try and exception block?</w:t>
      </w:r>
    </w:p>
    <w:p w:rsidR="00BC6E4E" w:rsidRDefault="00BC6E4E" w:rsidP="00BC6E4E">
      <w:pPr>
        <w:pStyle w:val="ListParagraph"/>
        <w:jc w:val="both"/>
        <w:rPr>
          <w:sz w:val="28"/>
          <w:szCs w:val="28"/>
        </w:rPr>
      </w:pPr>
    </w:p>
    <w:p w:rsidR="00BC6E4E" w:rsidRDefault="00BC6E4E" w:rsidP="00BC6E4E">
      <w:pPr>
        <w:pStyle w:val="ListParagraph"/>
        <w:jc w:val="both"/>
        <w:rPr>
          <w:sz w:val="28"/>
          <w:szCs w:val="28"/>
        </w:rPr>
      </w:pPr>
      <w:proofErr w:type="spellStart"/>
      <w:r>
        <w:rPr>
          <w:sz w:val="28"/>
          <w:szCs w:val="28"/>
        </w:rPr>
        <w:t>Ans</w:t>
      </w:r>
      <w:proofErr w:type="spellEnd"/>
      <w:r>
        <w:rPr>
          <w:sz w:val="28"/>
          <w:szCs w:val="28"/>
        </w:rPr>
        <w:t xml:space="preserve">-     </w:t>
      </w:r>
    </w:p>
    <w:p w:rsidR="00BC6E4E" w:rsidRDefault="00BC6E4E" w:rsidP="00BC6E4E">
      <w:pPr>
        <w:pStyle w:val="ListParagraph"/>
        <w:jc w:val="both"/>
        <w:rPr>
          <w:sz w:val="28"/>
          <w:szCs w:val="28"/>
        </w:rPr>
      </w:pPr>
      <w:r>
        <w:rPr>
          <w:sz w:val="28"/>
          <w:szCs w:val="28"/>
        </w:rPr>
        <w:t xml:space="preserve">                    </w:t>
      </w:r>
      <w:r w:rsidRPr="00BC6E4E">
        <w:rPr>
          <w:sz w:val="28"/>
          <w:szCs w:val="28"/>
        </w:rPr>
        <w:t xml:space="preserve">A try block identifies a block of code that may cause an error and </w:t>
      </w:r>
      <w:proofErr w:type="gramStart"/>
      <w:r w:rsidRPr="00BC6E4E">
        <w:rPr>
          <w:sz w:val="28"/>
          <w:szCs w:val="28"/>
        </w:rPr>
        <w:t>the except</w:t>
      </w:r>
      <w:proofErr w:type="gramEnd"/>
      <w:r w:rsidRPr="00BC6E4E">
        <w:rPr>
          <w:sz w:val="28"/>
          <w:szCs w:val="28"/>
        </w:rPr>
        <w:t xml:space="preserve"> block catches the error and provides a solution or alternative code to run.</w:t>
      </w:r>
    </w:p>
    <w:p w:rsidR="00BC6E4E" w:rsidRDefault="00BC6E4E" w:rsidP="00BC6E4E">
      <w:pPr>
        <w:pStyle w:val="ListParagraph"/>
        <w:jc w:val="both"/>
        <w:rPr>
          <w:sz w:val="28"/>
          <w:szCs w:val="28"/>
        </w:rPr>
      </w:pPr>
    </w:p>
    <w:p w:rsidR="00BC6E4E" w:rsidRDefault="00BC6E4E" w:rsidP="00BC6E4E">
      <w:pPr>
        <w:pStyle w:val="ListParagraph"/>
        <w:jc w:val="both"/>
        <w:rPr>
          <w:sz w:val="28"/>
          <w:szCs w:val="28"/>
        </w:rPr>
      </w:pPr>
    </w:p>
    <w:p w:rsidR="00BC6E4E" w:rsidRDefault="00BC6E4E" w:rsidP="00BC6E4E">
      <w:pPr>
        <w:pStyle w:val="ListParagraph"/>
        <w:jc w:val="both"/>
        <w:rPr>
          <w:sz w:val="28"/>
          <w:szCs w:val="28"/>
        </w:rPr>
      </w:pPr>
    </w:p>
    <w:p w:rsidR="00BC6E4E" w:rsidRDefault="00BC6E4E" w:rsidP="00BC6E4E">
      <w:pPr>
        <w:pStyle w:val="ListParagraph"/>
        <w:jc w:val="both"/>
        <w:rPr>
          <w:sz w:val="28"/>
          <w:szCs w:val="28"/>
        </w:rPr>
      </w:pPr>
      <w:r>
        <w:rPr>
          <w:sz w:val="28"/>
          <w:szCs w:val="28"/>
        </w:rPr>
        <w:t xml:space="preserve">  In coded form =  </w:t>
      </w:r>
    </w:p>
    <w:p w:rsidR="00BC6E4E" w:rsidRPr="00BC6E4E" w:rsidRDefault="00BC6E4E" w:rsidP="00BC6E4E">
      <w:pPr>
        <w:pStyle w:val="ListParagraph"/>
        <w:jc w:val="both"/>
        <w:rPr>
          <w:sz w:val="28"/>
          <w:szCs w:val="28"/>
        </w:rPr>
      </w:pPr>
      <w:r>
        <w:rPr>
          <w:sz w:val="28"/>
          <w:szCs w:val="28"/>
        </w:rPr>
        <w:t xml:space="preserve">                          </w:t>
      </w:r>
      <w:r w:rsidRPr="00BC6E4E">
        <w:rPr>
          <w:sz w:val="28"/>
          <w:szCs w:val="28"/>
        </w:rPr>
        <w:t xml:space="preserve"> </w:t>
      </w:r>
      <w:proofErr w:type="gramStart"/>
      <w:r w:rsidRPr="00BC6E4E">
        <w:rPr>
          <w:sz w:val="28"/>
          <w:szCs w:val="28"/>
        </w:rPr>
        <w:t>example</w:t>
      </w:r>
      <w:proofErr w:type="gramEnd"/>
      <w:r w:rsidRPr="00BC6E4E">
        <w:rPr>
          <w:sz w:val="28"/>
          <w:szCs w:val="28"/>
        </w:rPr>
        <w:t xml:space="preserve"> of try and except blocks in Python:</w:t>
      </w:r>
    </w:p>
    <w:p w:rsidR="00BC6E4E" w:rsidRPr="00BC6E4E" w:rsidRDefault="00BC6E4E" w:rsidP="00BC6E4E">
      <w:pPr>
        <w:pStyle w:val="ListParagraph"/>
        <w:jc w:val="both"/>
        <w:rPr>
          <w:sz w:val="28"/>
          <w:szCs w:val="28"/>
        </w:rPr>
      </w:pPr>
    </w:p>
    <w:p w:rsidR="00BC6E4E" w:rsidRPr="00BC6E4E" w:rsidRDefault="00BC6E4E" w:rsidP="00BC6E4E">
      <w:pPr>
        <w:pStyle w:val="ListParagraph"/>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pStyle w:val="ListParagraph"/>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that may cause an error</w:t>
      </w:r>
    </w:p>
    <w:p w:rsidR="00BC6E4E" w:rsidRPr="00BC6E4E" w:rsidRDefault="00BC6E4E" w:rsidP="00BC6E4E">
      <w:pPr>
        <w:pStyle w:val="ListParagraph"/>
        <w:jc w:val="both"/>
        <w:rPr>
          <w:sz w:val="28"/>
          <w:szCs w:val="28"/>
        </w:rPr>
      </w:pPr>
      <w:proofErr w:type="gramStart"/>
      <w:r w:rsidRPr="00BC6E4E">
        <w:rPr>
          <w:sz w:val="28"/>
          <w:szCs w:val="28"/>
        </w:rPr>
        <w:t>except</w:t>
      </w:r>
      <w:proofErr w:type="gramEnd"/>
      <w:r w:rsidRPr="00BC6E4E">
        <w:rPr>
          <w:sz w:val="28"/>
          <w:szCs w:val="28"/>
        </w:rPr>
        <w:t>:</w:t>
      </w:r>
    </w:p>
    <w:p w:rsidR="00BC6E4E" w:rsidRPr="00BC6E4E" w:rsidRDefault="00BC6E4E" w:rsidP="00BC6E4E">
      <w:pPr>
        <w:pStyle w:val="ListParagraph"/>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an error</w:t>
      </w:r>
    </w:p>
    <w:p w:rsidR="00BC6E4E" w:rsidRPr="00BC6E4E" w:rsidRDefault="00BC6E4E" w:rsidP="00BC6E4E">
      <w:pPr>
        <w:pStyle w:val="ListParagraph"/>
        <w:jc w:val="both"/>
        <w:rPr>
          <w:sz w:val="28"/>
          <w:szCs w:val="28"/>
        </w:rPr>
      </w:pPr>
      <w:r w:rsidRPr="00BC6E4E">
        <w:rPr>
          <w:sz w:val="28"/>
          <w:szCs w:val="28"/>
        </w:rPr>
        <w:t xml:space="preserve"> </w:t>
      </w:r>
    </w:p>
    <w:p w:rsidR="00BC6E4E" w:rsidRPr="00BC6E4E" w:rsidRDefault="00BC6E4E" w:rsidP="00BC6E4E">
      <w:pPr>
        <w:pStyle w:val="ListParagraph"/>
        <w:jc w:val="both"/>
        <w:rPr>
          <w:sz w:val="28"/>
          <w:szCs w:val="28"/>
        </w:rPr>
      </w:pPr>
      <w:r w:rsidRPr="00BC6E4E">
        <w:rPr>
          <w:sz w:val="28"/>
          <w:szCs w:val="28"/>
        </w:rPr>
        <w:t>You can also specify the type of error you want to catch:</w:t>
      </w:r>
    </w:p>
    <w:p w:rsidR="00BC6E4E" w:rsidRPr="00BC6E4E" w:rsidRDefault="00BC6E4E" w:rsidP="00BC6E4E">
      <w:pPr>
        <w:pStyle w:val="ListParagraph"/>
        <w:jc w:val="both"/>
        <w:rPr>
          <w:sz w:val="28"/>
          <w:szCs w:val="28"/>
        </w:rPr>
      </w:pPr>
    </w:p>
    <w:p w:rsidR="00BC6E4E" w:rsidRPr="00BC6E4E" w:rsidRDefault="00BC6E4E" w:rsidP="00BC6E4E">
      <w:pPr>
        <w:pStyle w:val="ListParagraph"/>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pStyle w:val="ListParagraph"/>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that may cause an error</w:t>
      </w:r>
    </w:p>
    <w:p w:rsidR="00BC6E4E" w:rsidRPr="00BC6E4E" w:rsidRDefault="00BC6E4E" w:rsidP="00BC6E4E">
      <w:pPr>
        <w:pStyle w:val="ListParagraph"/>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ValueError</w:t>
      </w:r>
      <w:proofErr w:type="spellEnd"/>
      <w:r w:rsidRPr="00BC6E4E">
        <w:rPr>
          <w:sz w:val="28"/>
          <w:szCs w:val="28"/>
        </w:rPr>
        <w:t>:</w:t>
      </w:r>
    </w:p>
    <w:p w:rsidR="00BC6E4E" w:rsidRPr="00BC6E4E" w:rsidRDefault="00BC6E4E" w:rsidP="00BC6E4E">
      <w:pPr>
        <w:pStyle w:val="ListParagraph"/>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 </w:t>
      </w:r>
      <w:proofErr w:type="spellStart"/>
      <w:r w:rsidRPr="00BC6E4E">
        <w:rPr>
          <w:sz w:val="28"/>
          <w:szCs w:val="28"/>
        </w:rPr>
        <w:t>ValueError</w:t>
      </w:r>
      <w:proofErr w:type="spellEnd"/>
    </w:p>
    <w:p w:rsidR="00BC6E4E" w:rsidRPr="00BC6E4E" w:rsidRDefault="00BC6E4E" w:rsidP="00BC6E4E">
      <w:pPr>
        <w:pStyle w:val="ListParagraph"/>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TypeError</w:t>
      </w:r>
      <w:proofErr w:type="spellEnd"/>
      <w:r w:rsidRPr="00BC6E4E">
        <w:rPr>
          <w:sz w:val="28"/>
          <w:szCs w:val="28"/>
        </w:rPr>
        <w:t>:</w:t>
      </w:r>
    </w:p>
    <w:p w:rsidR="00BC6E4E" w:rsidRDefault="00BC6E4E" w:rsidP="00BC6E4E">
      <w:pPr>
        <w:pStyle w:val="ListParagraph"/>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 </w:t>
      </w:r>
      <w:proofErr w:type="spellStart"/>
      <w:r w:rsidRPr="00BC6E4E">
        <w:rPr>
          <w:sz w:val="28"/>
          <w:szCs w:val="28"/>
        </w:rPr>
        <w:t>TypeError</w:t>
      </w:r>
      <w:proofErr w:type="spellEnd"/>
    </w:p>
    <w:p w:rsidR="00BC6E4E" w:rsidRDefault="00BC6E4E" w:rsidP="00BC6E4E">
      <w:pPr>
        <w:pStyle w:val="ListParagraph"/>
        <w:jc w:val="both"/>
        <w:rPr>
          <w:sz w:val="28"/>
          <w:szCs w:val="28"/>
        </w:rPr>
      </w:pPr>
    </w:p>
    <w:p w:rsidR="00BC6E4E" w:rsidRDefault="00BC6E4E" w:rsidP="00BC6E4E">
      <w:pPr>
        <w:pStyle w:val="ListParagraph"/>
        <w:jc w:val="both"/>
        <w:rPr>
          <w:sz w:val="28"/>
          <w:szCs w:val="28"/>
        </w:rPr>
      </w:pPr>
    </w:p>
    <w:p w:rsidR="00BC6E4E" w:rsidRDefault="00BC6E4E" w:rsidP="00BC6E4E">
      <w:pPr>
        <w:pStyle w:val="ListParagraph"/>
        <w:jc w:val="both"/>
        <w:rPr>
          <w:sz w:val="28"/>
          <w:szCs w:val="28"/>
        </w:rPr>
      </w:pPr>
    </w:p>
    <w:p w:rsidR="00BC6E4E" w:rsidRDefault="00BC6E4E" w:rsidP="00BC6E4E">
      <w:pPr>
        <w:pStyle w:val="ListParagraph"/>
        <w:jc w:val="both"/>
        <w:rPr>
          <w:sz w:val="28"/>
          <w:szCs w:val="28"/>
        </w:rPr>
      </w:pPr>
    </w:p>
    <w:p w:rsidR="00BC6E4E" w:rsidRDefault="00BC6E4E" w:rsidP="00BC6E4E">
      <w:pPr>
        <w:pStyle w:val="ListParagraph"/>
        <w:jc w:val="both"/>
        <w:rPr>
          <w:sz w:val="28"/>
          <w:szCs w:val="28"/>
        </w:rPr>
      </w:pPr>
    </w:p>
    <w:p w:rsidR="00BC6E4E" w:rsidRDefault="00BC6E4E" w:rsidP="00BC6E4E">
      <w:pPr>
        <w:pStyle w:val="ListParagraph"/>
        <w:jc w:val="both"/>
        <w:rPr>
          <w:sz w:val="28"/>
          <w:szCs w:val="28"/>
        </w:rPr>
      </w:pPr>
    </w:p>
    <w:p w:rsidR="00BC6E4E" w:rsidRDefault="00BC6E4E" w:rsidP="00BC6E4E">
      <w:pPr>
        <w:pStyle w:val="ListParagraph"/>
        <w:jc w:val="both"/>
        <w:rPr>
          <w:sz w:val="28"/>
          <w:szCs w:val="28"/>
        </w:rPr>
      </w:pPr>
    </w:p>
    <w:p w:rsidR="00BC6E4E" w:rsidRDefault="00BC6E4E" w:rsidP="00BC6E4E">
      <w:pPr>
        <w:pStyle w:val="ListParagraph"/>
        <w:jc w:val="both"/>
        <w:rPr>
          <w:sz w:val="28"/>
          <w:szCs w:val="28"/>
        </w:rPr>
      </w:pPr>
    </w:p>
    <w:p w:rsidR="00BC6E4E" w:rsidRDefault="00BC6E4E" w:rsidP="00BC6E4E">
      <w:pPr>
        <w:pStyle w:val="ListParagraph"/>
        <w:jc w:val="both"/>
        <w:rPr>
          <w:sz w:val="28"/>
          <w:szCs w:val="28"/>
        </w:rPr>
      </w:pPr>
    </w:p>
    <w:p w:rsidR="00BC6E4E" w:rsidRDefault="00BC6E4E" w:rsidP="00BC6E4E">
      <w:pPr>
        <w:pStyle w:val="ListParagraph"/>
        <w:jc w:val="both"/>
        <w:rPr>
          <w:sz w:val="28"/>
          <w:szCs w:val="28"/>
        </w:rPr>
      </w:pPr>
    </w:p>
    <w:p w:rsidR="00BC6E4E" w:rsidRPr="00BC6E4E" w:rsidRDefault="00BC6E4E" w:rsidP="00BC6E4E">
      <w:pPr>
        <w:pStyle w:val="ListParagraph"/>
        <w:numPr>
          <w:ilvl w:val="0"/>
          <w:numId w:val="24"/>
        </w:numPr>
        <w:jc w:val="both"/>
        <w:rPr>
          <w:b/>
          <w:sz w:val="28"/>
          <w:szCs w:val="28"/>
        </w:rPr>
      </w:pPr>
      <w:r w:rsidRPr="00BC6E4E">
        <w:rPr>
          <w:b/>
          <w:sz w:val="28"/>
          <w:szCs w:val="28"/>
        </w:rPr>
        <w:lastRenderedPageBreak/>
        <w:t>What is the syntax for a basic try-except block?</w:t>
      </w:r>
    </w:p>
    <w:p w:rsidR="00BC6E4E" w:rsidRDefault="00BC6E4E" w:rsidP="00BC6E4E">
      <w:pPr>
        <w:jc w:val="both"/>
        <w:rPr>
          <w:sz w:val="28"/>
          <w:szCs w:val="28"/>
        </w:rPr>
      </w:pPr>
    </w:p>
    <w:p w:rsidR="00BC6E4E" w:rsidRDefault="00BC6E4E" w:rsidP="00BC6E4E">
      <w:pPr>
        <w:jc w:val="both"/>
        <w:rPr>
          <w:sz w:val="28"/>
          <w:szCs w:val="28"/>
        </w:rPr>
      </w:pPr>
      <w:r>
        <w:rPr>
          <w:sz w:val="28"/>
          <w:szCs w:val="28"/>
        </w:rPr>
        <w:t xml:space="preserve"> </w:t>
      </w:r>
      <w:proofErr w:type="spellStart"/>
      <w:r>
        <w:rPr>
          <w:sz w:val="28"/>
          <w:szCs w:val="28"/>
        </w:rPr>
        <w:t>Ans</w:t>
      </w:r>
      <w:proofErr w:type="spellEnd"/>
      <w:r>
        <w:rPr>
          <w:sz w:val="28"/>
          <w:szCs w:val="28"/>
        </w:rPr>
        <w:t>-</w:t>
      </w:r>
    </w:p>
    <w:p w:rsidR="00BC6E4E" w:rsidRPr="00BC6E4E" w:rsidRDefault="00BC6E4E" w:rsidP="00BC6E4E">
      <w:pPr>
        <w:jc w:val="both"/>
        <w:rPr>
          <w:sz w:val="28"/>
          <w:szCs w:val="28"/>
        </w:rPr>
      </w:pPr>
      <w:r>
        <w:rPr>
          <w:sz w:val="28"/>
          <w:szCs w:val="28"/>
        </w:rPr>
        <w:t xml:space="preserve">                    </w:t>
      </w:r>
      <w:r w:rsidRPr="00BC6E4E">
        <w:rPr>
          <w:sz w:val="28"/>
          <w:szCs w:val="28"/>
        </w:rPr>
        <w:t xml:space="preserve">The try block </w:t>
      </w:r>
      <w:proofErr w:type="gramStart"/>
      <w:r w:rsidRPr="00BC6E4E">
        <w:rPr>
          <w:sz w:val="28"/>
          <w:szCs w:val="28"/>
        </w:rPr>
        <w:t>is used</w:t>
      </w:r>
      <w:proofErr w:type="gramEnd"/>
      <w:r w:rsidRPr="00BC6E4E">
        <w:rPr>
          <w:sz w:val="28"/>
          <w:szCs w:val="28"/>
        </w:rPr>
        <w:t xml:space="preserve"> to identify a block of code that may cause an error. The code inside the try block </w:t>
      </w:r>
      <w:proofErr w:type="gramStart"/>
      <w:r w:rsidRPr="00BC6E4E">
        <w:rPr>
          <w:sz w:val="28"/>
          <w:szCs w:val="28"/>
        </w:rPr>
        <w:t>is executed</w:t>
      </w:r>
      <w:proofErr w:type="gramEnd"/>
      <w:r w:rsidRPr="00BC6E4E">
        <w:rPr>
          <w:sz w:val="28"/>
          <w:szCs w:val="28"/>
        </w:rPr>
        <w:t xml:space="preserve"> first. If there is no error, then </w:t>
      </w:r>
      <w:proofErr w:type="gramStart"/>
      <w:r w:rsidRPr="00BC6E4E">
        <w:rPr>
          <w:sz w:val="28"/>
          <w:szCs w:val="28"/>
        </w:rPr>
        <w:t>the except</w:t>
      </w:r>
      <w:proofErr w:type="gramEnd"/>
      <w:r w:rsidRPr="00BC6E4E">
        <w:rPr>
          <w:sz w:val="28"/>
          <w:szCs w:val="28"/>
        </w:rPr>
        <w:t xml:space="preserve"> block is skipped. However, if an error occurs, the code inside the try block is stopped and the code inside </w:t>
      </w:r>
      <w:proofErr w:type="gramStart"/>
      <w:r w:rsidRPr="00BC6E4E">
        <w:rPr>
          <w:sz w:val="28"/>
          <w:szCs w:val="28"/>
        </w:rPr>
        <w:t>the except</w:t>
      </w:r>
      <w:proofErr w:type="gramEnd"/>
      <w:r w:rsidRPr="00BC6E4E">
        <w:rPr>
          <w:sz w:val="28"/>
          <w:szCs w:val="28"/>
        </w:rPr>
        <w:t xml:space="preserve"> block is executed instead. </w:t>
      </w:r>
      <w:proofErr w:type="gramStart"/>
      <w:r w:rsidRPr="00BC6E4E">
        <w:rPr>
          <w:sz w:val="28"/>
          <w:szCs w:val="28"/>
        </w:rPr>
        <w:t>The except</w:t>
      </w:r>
      <w:proofErr w:type="gramEnd"/>
      <w:r w:rsidRPr="00BC6E4E">
        <w:rPr>
          <w:sz w:val="28"/>
          <w:szCs w:val="28"/>
        </w:rPr>
        <w:t xml:space="preserve"> block provides a solution or alternative code to run if there is an error. </w:t>
      </w:r>
    </w:p>
    <w:p w:rsidR="00BC6E4E" w:rsidRPr="00BC6E4E" w:rsidRDefault="00BC6E4E" w:rsidP="00BC6E4E">
      <w:pPr>
        <w:jc w:val="both"/>
        <w:rPr>
          <w:sz w:val="28"/>
          <w:szCs w:val="28"/>
        </w:rPr>
      </w:pPr>
    </w:p>
    <w:p w:rsidR="00BC6E4E" w:rsidRDefault="00BC6E4E" w:rsidP="00BC6E4E">
      <w:pPr>
        <w:jc w:val="both"/>
        <w:rPr>
          <w:sz w:val="28"/>
          <w:szCs w:val="28"/>
        </w:rPr>
      </w:pPr>
      <w:r w:rsidRPr="00BC6E4E">
        <w:rPr>
          <w:sz w:val="28"/>
          <w:szCs w:val="28"/>
        </w:rPr>
        <w:t xml:space="preserve">You can also specify the type of error you want to catch by specifying the error type after </w:t>
      </w:r>
      <w:proofErr w:type="gramStart"/>
      <w:r w:rsidRPr="00BC6E4E">
        <w:rPr>
          <w:sz w:val="28"/>
          <w:szCs w:val="28"/>
        </w:rPr>
        <w:t>the except</w:t>
      </w:r>
      <w:proofErr w:type="gramEnd"/>
      <w:r w:rsidRPr="00BC6E4E">
        <w:rPr>
          <w:sz w:val="28"/>
          <w:szCs w:val="28"/>
        </w:rPr>
        <w:t xml:space="preserve"> keyword. If the error type matches the error that occurred in the try block, then the code inside that except block </w:t>
      </w:r>
      <w:proofErr w:type="gramStart"/>
      <w:r w:rsidRPr="00BC6E4E">
        <w:rPr>
          <w:sz w:val="28"/>
          <w:szCs w:val="28"/>
        </w:rPr>
        <w:t>is executed</w:t>
      </w:r>
      <w:proofErr w:type="gramEnd"/>
      <w:r w:rsidRPr="00BC6E4E">
        <w:rPr>
          <w:sz w:val="28"/>
          <w:szCs w:val="28"/>
        </w:rPr>
        <w:t xml:space="preserve">. If the error type does not match, then </w:t>
      </w:r>
      <w:proofErr w:type="gramStart"/>
      <w:r w:rsidRPr="00BC6E4E">
        <w:rPr>
          <w:sz w:val="28"/>
          <w:szCs w:val="28"/>
        </w:rPr>
        <w:t>the except</w:t>
      </w:r>
      <w:proofErr w:type="gramEnd"/>
      <w:r w:rsidRPr="00BC6E4E">
        <w:rPr>
          <w:sz w:val="28"/>
          <w:szCs w:val="28"/>
        </w:rPr>
        <w:t xml:space="preserve"> block is skipped and the program continues to the next except block or the rest of the program.</w:t>
      </w: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r>
        <w:rPr>
          <w:sz w:val="28"/>
          <w:szCs w:val="28"/>
        </w:rPr>
        <w:t xml:space="preserve">     In code =</w:t>
      </w:r>
    </w:p>
    <w:p w:rsidR="00BC6E4E" w:rsidRPr="00BC6E4E" w:rsidRDefault="00BC6E4E" w:rsidP="00BC6E4E">
      <w:pPr>
        <w:jc w:val="both"/>
        <w:rPr>
          <w:sz w:val="28"/>
          <w:szCs w:val="28"/>
        </w:rPr>
      </w:pPr>
      <w:r>
        <w:rPr>
          <w:sz w:val="28"/>
          <w:szCs w:val="28"/>
        </w:rPr>
        <w:t xml:space="preserve">                           </w:t>
      </w:r>
      <w:r w:rsidRPr="00BC6E4E">
        <w:rPr>
          <w:sz w:val="28"/>
          <w:szCs w:val="28"/>
        </w:rPr>
        <w:t xml:space="preserve"> </w:t>
      </w:r>
      <w:proofErr w:type="gramStart"/>
      <w:r w:rsidRPr="00BC6E4E">
        <w:rPr>
          <w:sz w:val="28"/>
          <w:szCs w:val="28"/>
        </w:rPr>
        <w:t>basic</w:t>
      </w:r>
      <w:proofErr w:type="gramEnd"/>
      <w:r w:rsidRPr="00BC6E4E">
        <w:rPr>
          <w:sz w:val="28"/>
          <w:szCs w:val="28"/>
        </w:rPr>
        <w:t xml:space="preserve"> syntax for a try-except block in Python:</w:t>
      </w: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that may cause an error</w:t>
      </w:r>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an error</w:t>
      </w:r>
    </w:p>
    <w:p w:rsidR="00BC6E4E" w:rsidRPr="00BC6E4E" w:rsidRDefault="00BC6E4E" w:rsidP="00BC6E4E">
      <w:pPr>
        <w:jc w:val="both"/>
        <w:rPr>
          <w:sz w:val="28"/>
          <w:szCs w:val="28"/>
        </w:rPr>
      </w:pPr>
      <w:r w:rsidRPr="00BC6E4E">
        <w:rPr>
          <w:sz w:val="28"/>
          <w:szCs w:val="28"/>
        </w:rPr>
        <w:t xml:space="preserve"> </w:t>
      </w:r>
    </w:p>
    <w:p w:rsidR="00BC6E4E" w:rsidRPr="00BC6E4E" w:rsidRDefault="00BC6E4E" w:rsidP="00BC6E4E">
      <w:pPr>
        <w:jc w:val="both"/>
        <w:rPr>
          <w:sz w:val="28"/>
          <w:szCs w:val="28"/>
        </w:rPr>
      </w:pPr>
      <w:r w:rsidRPr="00BC6E4E">
        <w:rPr>
          <w:sz w:val="28"/>
          <w:szCs w:val="28"/>
        </w:rPr>
        <w:t>You can also specify the type of error you want to catch:</w:t>
      </w: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that may cause an error</w:t>
      </w:r>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ValueError</w:t>
      </w:r>
      <w:proofErr w:type="spell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 </w:t>
      </w:r>
      <w:proofErr w:type="spellStart"/>
      <w:r w:rsidRPr="00BC6E4E">
        <w:rPr>
          <w:sz w:val="28"/>
          <w:szCs w:val="28"/>
        </w:rPr>
        <w:t>ValueError</w:t>
      </w:r>
      <w:proofErr w:type="spellEnd"/>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TypeError</w:t>
      </w:r>
      <w:proofErr w:type="spellEnd"/>
      <w:r w:rsidRPr="00BC6E4E">
        <w:rPr>
          <w:sz w:val="28"/>
          <w:szCs w:val="28"/>
        </w:rPr>
        <w:t>:</w:t>
      </w:r>
    </w:p>
    <w:p w:rsid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 </w:t>
      </w:r>
      <w:proofErr w:type="spellStart"/>
      <w:r w:rsidRPr="00BC6E4E">
        <w:rPr>
          <w:sz w:val="28"/>
          <w:szCs w:val="28"/>
        </w:rPr>
        <w:t>TypeError</w:t>
      </w:r>
      <w:proofErr w:type="spellEnd"/>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Pr="00BC6E4E" w:rsidRDefault="00BC6E4E" w:rsidP="00BC6E4E">
      <w:pPr>
        <w:jc w:val="both"/>
        <w:rPr>
          <w:b/>
          <w:sz w:val="28"/>
          <w:szCs w:val="28"/>
        </w:rPr>
      </w:pPr>
      <w:r w:rsidRPr="00BC6E4E">
        <w:rPr>
          <w:sz w:val="28"/>
          <w:szCs w:val="28"/>
        </w:rPr>
        <w:lastRenderedPageBreak/>
        <w:t xml:space="preserve">3. </w:t>
      </w:r>
      <w:r w:rsidRPr="00BC6E4E">
        <w:rPr>
          <w:b/>
          <w:sz w:val="28"/>
          <w:szCs w:val="28"/>
        </w:rPr>
        <w:t xml:space="preserve">What happens if an exception occurs inside a try block and there is no </w:t>
      </w:r>
      <w:proofErr w:type="gramStart"/>
      <w:r w:rsidRPr="00BC6E4E">
        <w:rPr>
          <w:b/>
          <w:sz w:val="28"/>
          <w:szCs w:val="28"/>
        </w:rPr>
        <w:t>matching</w:t>
      </w:r>
      <w:proofErr w:type="gramEnd"/>
    </w:p>
    <w:p w:rsidR="00BC6E4E" w:rsidRPr="00BC6E4E" w:rsidRDefault="00BC6E4E" w:rsidP="00BC6E4E">
      <w:pPr>
        <w:jc w:val="both"/>
        <w:rPr>
          <w:b/>
          <w:sz w:val="28"/>
          <w:szCs w:val="28"/>
        </w:rPr>
      </w:pPr>
      <w:proofErr w:type="gramStart"/>
      <w:r w:rsidRPr="00BC6E4E">
        <w:rPr>
          <w:b/>
          <w:sz w:val="28"/>
          <w:szCs w:val="28"/>
        </w:rPr>
        <w:t>except</w:t>
      </w:r>
      <w:proofErr w:type="gramEnd"/>
      <w:r w:rsidRPr="00BC6E4E">
        <w:rPr>
          <w:b/>
          <w:sz w:val="28"/>
          <w:szCs w:val="28"/>
        </w:rPr>
        <w:t xml:space="preserve"> block?</w:t>
      </w:r>
    </w:p>
    <w:p w:rsidR="00BC6E4E" w:rsidRPr="00BC6E4E" w:rsidRDefault="00BC6E4E" w:rsidP="00BC6E4E">
      <w:pPr>
        <w:jc w:val="both"/>
        <w:rPr>
          <w:b/>
          <w:sz w:val="28"/>
          <w:szCs w:val="28"/>
        </w:rPr>
      </w:pPr>
    </w:p>
    <w:p w:rsidR="00BC6E4E" w:rsidRDefault="00BC6E4E" w:rsidP="00BC6E4E">
      <w:pPr>
        <w:jc w:val="both"/>
        <w:rPr>
          <w:sz w:val="28"/>
          <w:szCs w:val="28"/>
        </w:rPr>
      </w:pPr>
    </w:p>
    <w:p w:rsidR="00BC6E4E" w:rsidRDefault="00BC6E4E" w:rsidP="00BC6E4E">
      <w:pPr>
        <w:jc w:val="both"/>
        <w:rPr>
          <w:sz w:val="28"/>
          <w:szCs w:val="28"/>
        </w:rPr>
      </w:pPr>
      <w:proofErr w:type="spellStart"/>
      <w:r>
        <w:rPr>
          <w:sz w:val="28"/>
          <w:szCs w:val="28"/>
        </w:rPr>
        <w:t>Ans</w:t>
      </w:r>
      <w:proofErr w:type="spellEnd"/>
      <w:r>
        <w:rPr>
          <w:sz w:val="28"/>
          <w:szCs w:val="28"/>
        </w:rPr>
        <w:t>-</w:t>
      </w:r>
    </w:p>
    <w:p w:rsidR="00BC6E4E" w:rsidRPr="00BC6E4E" w:rsidRDefault="00BC6E4E" w:rsidP="00BC6E4E">
      <w:pPr>
        <w:jc w:val="both"/>
        <w:rPr>
          <w:sz w:val="28"/>
          <w:szCs w:val="28"/>
        </w:rPr>
      </w:pPr>
      <w:r>
        <w:rPr>
          <w:sz w:val="28"/>
          <w:szCs w:val="28"/>
        </w:rPr>
        <w:t xml:space="preserve">               </w:t>
      </w:r>
      <w:r w:rsidRPr="00BC6E4E">
        <w:rPr>
          <w:sz w:val="28"/>
          <w:szCs w:val="28"/>
        </w:rPr>
        <w:t xml:space="preserve">If an exception occurs inside a try block and there is no matching except block, then the program will terminate and an error message </w:t>
      </w:r>
      <w:proofErr w:type="gramStart"/>
      <w:r w:rsidRPr="00BC6E4E">
        <w:rPr>
          <w:sz w:val="28"/>
          <w:szCs w:val="28"/>
        </w:rPr>
        <w:t>will be displayed</w:t>
      </w:r>
      <w:proofErr w:type="gramEnd"/>
      <w:r w:rsidRPr="00BC6E4E">
        <w:rPr>
          <w:sz w:val="28"/>
          <w:szCs w:val="28"/>
        </w:rPr>
        <w:t xml:space="preserve">. The error message will show the type of error that occurred and the line number where the error occurred. This is because the program </w:t>
      </w:r>
      <w:proofErr w:type="gramStart"/>
      <w:r w:rsidRPr="00BC6E4E">
        <w:rPr>
          <w:sz w:val="28"/>
          <w:szCs w:val="28"/>
        </w:rPr>
        <w:t>doesn't</w:t>
      </w:r>
      <w:proofErr w:type="gramEnd"/>
      <w:r w:rsidRPr="00BC6E4E">
        <w:rPr>
          <w:sz w:val="28"/>
          <w:szCs w:val="28"/>
        </w:rPr>
        <w:t xml:space="preserve"> know how to handle the error and there is no code to run to provide a solution or alternative code. </w:t>
      </w:r>
    </w:p>
    <w:p w:rsidR="00BC6E4E" w:rsidRPr="00BC6E4E" w:rsidRDefault="00BC6E4E" w:rsidP="00BC6E4E">
      <w:pPr>
        <w:jc w:val="both"/>
        <w:rPr>
          <w:sz w:val="28"/>
          <w:szCs w:val="28"/>
        </w:rPr>
      </w:pPr>
    </w:p>
    <w:p w:rsidR="00BC6E4E" w:rsidRDefault="00BC6E4E" w:rsidP="00BC6E4E">
      <w:pPr>
        <w:jc w:val="both"/>
        <w:rPr>
          <w:sz w:val="28"/>
          <w:szCs w:val="28"/>
        </w:rPr>
      </w:pPr>
      <w:r w:rsidRPr="00BC6E4E">
        <w:rPr>
          <w:sz w:val="28"/>
          <w:szCs w:val="28"/>
        </w:rPr>
        <w:t xml:space="preserve">To prevent the program from terminating, </w:t>
      </w:r>
      <w:proofErr w:type="gramStart"/>
      <w:r w:rsidRPr="00BC6E4E">
        <w:rPr>
          <w:sz w:val="28"/>
          <w:szCs w:val="28"/>
        </w:rPr>
        <w:t>it's</w:t>
      </w:r>
      <w:proofErr w:type="gramEnd"/>
      <w:r w:rsidRPr="00BC6E4E">
        <w:rPr>
          <w:sz w:val="28"/>
          <w:szCs w:val="28"/>
        </w:rPr>
        <w:t xml:space="preserve"> important to include at least one except block to catch any errors that may occur.</w:t>
      </w: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r>
        <w:rPr>
          <w:sz w:val="28"/>
          <w:szCs w:val="28"/>
        </w:rPr>
        <w:t xml:space="preserve"> </w:t>
      </w:r>
    </w:p>
    <w:p w:rsidR="00BC6E4E" w:rsidRDefault="00BC6E4E" w:rsidP="00BC6E4E">
      <w:pPr>
        <w:jc w:val="both"/>
        <w:rPr>
          <w:sz w:val="28"/>
          <w:szCs w:val="28"/>
        </w:rPr>
      </w:pPr>
      <w:r>
        <w:rPr>
          <w:sz w:val="28"/>
          <w:szCs w:val="28"/>
        </w:rPr>
        <w:t>In code=</w:t>
      </w:r>
    </w:p>
    <w:p w:rsidR="00BC6E4E" w:rsidRDefault="00BC6E4E" w:rsidP="00BC6E4E">
      <w:pPr>
        <w:jc w:val="both"/>
        <w:rPr>
          <w:sz w:val="28"/>
          <w:szCs w:val="28"/>
        </w:rPr>
      </w:pPr>
    </w:p>
    <w:p w:rsidR="00BC6E4E" w:rsidRPr="00BC6E4E" w:rsidRDefault="00BC6E4E" w:rsidP="00BC6E4E">
      <w:pPr>
        <w:jc w:val="both"/>
        <w:rPr>
          <w:sz w:val="28"/>
          <w:szCs w:val="28"/>
        </w:rPr>
      </w:pPr>
      <w:r>
        <w:rPr>
          <w:sz w:val="28"/>
          <w:szCs w:val="28"/>
        </w:rPr>
        <w:t xml:space="preserve">                 </w:t>
      </w:r>
      <w:proofErr w:type="gramStart"/>
      <w:r w:rsidRPr="00BC6E4E">
        <w:rPr>
          <w:sz w:val="28"/>
          <w:szCs w:val="28"/>
        </w:rPr>
        <w:t>example</w:t>
      </w:r>
      <w:proofErr w:type="gramEnd"/>
      <w:r w:rsidRPr="00BC6E4E">
        <w:rPr>
          <w:sz w:val="28"/>
          <w:szCs w:val="28"/>
        </w:rPr>
        <w:t xml:space="preserve"> of what happens when an exception occurs inside a try block and there is no matching except block:</w:t>
      </w: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that may cause an error</w:t>
      </w:r>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ValueError</w:t>
      </w:r>
      <w:proofErr w:type="spell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 </w:t>
      </w:r>
      <w:proofErr w:type="spellStart"/>
      <w:r w:rsidRPr="00BC6E4E">
        <w:rPr>
          <w:sz w:val="28"/>
          <w:szCs w:val="28"/>
        </w:rPr>
        <w:t>ValueError</w:t>
      </w:r>
      <w:proofErr w:type="spellEnd"/>
    </w:p>
    <w:p w:rsidR="00BC6E4E" w:rsidRPr="00BC6E4E" w:rsidRDefault="00BC6E4E" w:rsidP="00BC6E4E">
      <w:pPr>
        <w:jc w:val="both"/>
        <w:rPr>
          <w:sz w:val="28"/>
          <w:szCs w:val="28"/>
        </w:rPr>
      </w:pPr>
      <w:r w:rsidRPr="00BC6E4E">
        <w:rPr>
          <w:sz w:val="28"/>
          <w:szCs w:val="28"/>
        </w:rPr>
        <w:t xml:space="preserve"> </w:t>
      </w:r>
    </w:p>
    <w:p w:rsidR="00BC6E4E" w:rsidRPr="00BC6E4E" w:rsidRDefault="00BC6E4E" w:rsidP="00BC6E4E">
      <w:pPr>
        <w:jc w:val="both"/>
        <w:rPr>
          <w:sz w:val="28"/>
          <w:szCs w:val="28"/>
        </w:rPr>
      </w:pPr>
      <w:r w:rsidRPr="00BC6E4E">
        <w:rPr>
          <w:sz w:val="28"/>
          <w:szCs w:val="28"/>
        </w:rPr>
        <w:t xml:space="preserve">If an exception occurs in the try block and </w:t>
      </w:r>
      <w:proofErr w:type="gramStart"/>
      <w:r w:rsidRPr="00BC6E4E">
        <w:rPr>
          <w:sz w:val="28"/>
          <w:szCs w:val="28"/>
        </w:rPr>
        <w:t>it's</w:t>
      </w:r>
      <w:proofErr w:type="gramEnd"/>
      <w:r w:rsidRPr="00BC6E4E">
        <w:rPr>
          <w:sz w:val="28"/>
          <w:szCs w:val="28"/>
        </w:rPr>
        <w:t xml:space="preserve"> not a </w:t>
      </w:r>
      <w:proofErr w:type="spellStart"/>
      <w:r w:rsidRPr="00BC6E4E">
        <w:rPr>
          <w:sz w:val="28"/>
          <w:szCs w:val="28"/>
        </w:rPr>
        <w:t>ValueError</w:t>
      </w:r>
      <w:proofErr w:type="spellEnd"/>
      <w:r w:rsidRPr="00BC6E4E">
        <w:rPr>
          <w:sz w:val="28"/>
          <w:szCs w:val="28"/>
        </w:rPr>
        <w:t>, the program will terminate and display an error message. For example:</w:t>
      </w: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x = 10 / 0</w:t>
      </w:r>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ValueError</w:t>
      </w:r>
      <w:proofErr w:type="spellEnd"/>
      <w:r w:rsidRPr="00BC6E4E">
        <w:rPr>
          <w:sz w:val="28"/>
          <w:szCs w:val="28"/>
        </w:rPr>
        <w:t>:</w:t>
      </w:r>
    </w:p>
    <w:p w:rsidR="00BC6E4E" w:rsidRDefault="00BC6E4E" w:rsidP="00BC6E4E">
      <w:pPr>
        <w:jc w:val="both"/>
        <w:rPr>
          <w:sz w:val="28"/>
          <w:szCs w:val="28"/>
        </w:rPr>
      </w:pPr>
      <w:r w:rsidRPr="00BC6E4E">
        <w:rPr>
          <w:sz w:val="28"/>
          <w:szCs w:val="28"/>
        </w:rPr>
        <w:t xml:space="preserve">    </w:t>
      </w:r>
      <w:proofErr w:type="gramStart"/>
      <w:r w:rsidRPr="00BC6E4E">
        <w:rPr>
          <w:sz w:val="28"/>
          <w:szCs w:val="28"/>
        </w:rPr>
        <w:t>print(</w:t>
      </w:r>
      <w:proofErr w:type="gramEnd"/>
      <w:r w:rsidRPr="00BC6E4E">
        <w:rPr>
          <w:sz w:val="28"/>
          <w:szCs w:val="28"/>
        </w:rPr>
        <w:t>"This code won't be executed")</w:t>
      </w:r>
    </w:p>
    <w:p w:rsidR="00BC6E4E" w:rsidRDefault="00BC6E4E" w:rsidP="00BC6E4E">
      <w:pPr>
        <w:jc w:val="both"/>
        <w:rPr>
          <w:sz w:val="28"/>
          <w:szCs w:val="28"/>
        </w:rPr>
      </w:pPr>
      <w:r w:rsidRPr="00BC6E4E">
        <w:rPr>
          <w:sz w:val="28"/>
          <w:szCs w:val="28"/>
        </w:rPr>
        <w:t xml:space="preserve">This code will raise a </w:t>
      </w:r>
      <w:proofErr w:type="spellStart"/>
      <w:r w:rsidRPr="00BC6E4E">
        <w:rPr>
          <w:sz w:val="28"/>
          <w:szCs w:val="28"/>
        </w:rPr>
        <w:t>ZeroDivisionError</w:t>
      </w:r>
      <w:proofErr w:type="spellEnd"/>
      <w:r w:rsidRPr="00BC6E4E">
        <w:rPr>
          <w:sz w:val="28"/>
          <w:szCs w:val="28"/>
        </w:rPr>
        <w:t xml:space="preserve"> because you </w:t>
      </w:r>
      <w:proofErr w:type="gramStart"/>
      <w:r w:rsidRPr="00BC6E4E">
        <w:rPr>
          <w:sz w:val="28"/>
          <w:szCs w:val="28"/>
        </w:rPr>
        <w:t>can't</w:t>
      </w:r>
      <w:proofErr w:type="gramEnd"/>
      <w:r w:rsidRPr="00BC6E4E">
        <w:rPr>
          <w:sz w:val="28"/>
          <w:szCs w:val="28"/>
        </w:rPr>
        <w:t xml:space="preserve"> divide by zero. Since </w:t>
      </w:r>
      <w:proofErr w:type="gramStart"/>
      <w:r w:rsidRPr="00BC6E4E">
        <w:rPr>
          <w:sz w:val="28"/>
          <w:szCs w:val="28"/>
        </w:rPr>
        <w:t>there's</w:t>
      </w:r>
      <w:proofErr w:type="gramEnd"/>
      <w:r w:rsidRPr="00BC6E4E">
        <w:rPr>
          <w:sz w:val="28"/>
          <w:szCs w:val="28"/>
        </w:rPr>
        <w:t xml:space="preserve"> no matching except block for a </w:t>
      </w:r>
      <w:proofErr w:type="spellStart"/>
      <w:r w:rsidRPr="00BC6E4E">
        <w:rPr>
          <w:sz w:val="28"/>
          <w:szCs w:val="28"/>
        </w:rPr>
        <w:t>ZeroDivisionError</w:t>
      </w:r>
      <w:proofErr w:type="spellEnd"/>
      <w:r w:rsidRPr="00BC6E4E">
        <w:rPr>
          <w:sz w:val="28"/>
          <w:szCs w:val="28"/>
        </w:rPr>
        <w:t>, the program will terminate and display an error message.</w:t>
      </w:r>
    </w:p>
    <w:p w:rsidR="00BC6E4E" w:rsidRPr="00BC6E4E" w:rsidRDefault="00BC6E4E" w:rsidP="00BC6E4E">
      <w:pPr>
        <w:pStyle w:val="ListParagraph"/>
        <w:numPr>
          <w:ilvl w:val="0"/>
          <w:numId w:val="25"/>
        </w:numPr>
        <w:jc w:val="both"/>
        <w:rPr>
          <w:b/>
          <w:sz w:val="28"/>
          <w:szCs w:val="28"/>
        </w:rPr>
      </w:pPr>
      <w:r w:rsidRPr="00BC6E4E">
        <w:rPr>
          <w:b/>
          <w:sz w:val="28"/>
          <w:szCs w:val="28"/>
        </w:rPr>
        <w:lastRenderedPageBreak/>
        <w:t xml:space="preserve">What is the difference between using a bare except </w:t>
      </w:r>
      <w:r w:rsidRPr="00BC6E4E">
        <w:rPr>
          <w:b/>
          <w:sz w:val="28"/>
          <w:szCs w:val="28"/>
        </w:rPr>
        <w:t xml:space="preserve">block and specifying a </w:t>
      </w:r>
      <w:proofErr w:type="gramStart"/>
      <w:r w:rsidRPr="00BC6E4E">
        <w:rPr>
          <w:b/>
          <w:sz w:val="28"/>
          <w:szCs w:val="28"/>
        </w:rPr>
        <w:t xml:space="preserve">specific  </w:t>
      </w:r>
      <w:r w:rsidRPr="00BC6E4E">
        <w:rPr>
          <w:b/>
          <w:sz w:val="28"/>
          <w:szCs w:val="28"/>
        </w:rPr>
        <w:t>exception</w:t>
      </w:r>
      <w:proofErr w:type="gramEnd"/>
      <w:r w:rsidRPr="00BC6E4E">
        <w:rPr>
          <w:b/>
          <w:sz w:val="28"/>
          <w:szCs w:val="28"/>
        </w:rPr>
        <w:t xml:space="preserve"> type?</w:t>
      </w:r>
    </w:p>
    <w:p w:rsidR="00BC6E4E" w:rsidRPr="00BC6E4E" w:rsidRDefault="00BC6E4E" w:rsidP="00BC6E4E">
      <w:pPr>
        <w:jc w:val="both"/>
        <w:rPr>
          <w:b/>
          <w:sz w:val="28"/>
          <w:szCs w:val="28"/>
        </w:rPr>
      </w:pPr>
    </w:p>
    <w:p w:rsidR="00BC6E4E" w:rsidRDefault="00BC6E4E" w:rsidP="00BC6E4E">
      <w:pPr>
        <w:jc w:val="both"/>
        <w:rPr>
          <w:sz w:val="28"/>
          <w:szCs w:val="28"/>
        </w:rPr>
      </w:pPr>
      <w:proofErr w:type="spellStart"/>
      <w:r>
        <w:rPr>
          <w:sz w:val="28"/>
          <w:szCs w:val="28"/>
        </w:rPr>
        <w:t>Ans</w:t>
      </w:r>
      <w:proofErr w:type="spellEnd"/>
      <w:r>
        <w:rPr>
          <w:sz w:val="28"/>
          <w:szCs w:val="28"/>
        </w:rPr>
        <w:t xml:space="preserve">-   </w:t>
      </w: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Pr="00BC6E4E" w:rsidRDefault="00BC6E4E" w:rsidP="00BC6E4E">
      <w:pPr>
        <w:jc w:val="both"/>
        <w:rPr>
          <w:sz w:val="28"/>
          <w:szCs w:val="28"/>
        </w:rPr>
      </w:pPr>
      <w:r>
        <w:rPr>
          <w:sz w:val="28"/>
          <w:szCs w:val="28"/>
        </w:rPr>
        <w:t xml:space="preserve"> </w:t>
      </w:r>
      <w:r w:rsidRPr="00BC6E4E">
        <w:rPr>
          <w:sz w:val="28"/>
          <w:szCs w:val="28"/>
        </w:rPr>
        <w:t>The difference between using a bare except block and specifying a specific exception type is that a bare except block catches all types of exceptions, whereas specifying a specific exception type only catches that specific type of exception.</w:t>
      </w: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 xml:space="preserve">Using a bare except block can be dangerous because it catches all types of exceptions, including unexpected ones that you may not have anticipated. This can make it difficult to debug your code because you </w:t>
      </w:r>
      <w:proofErr w:type="gramStart"/>
      <w:r w:rsidRPr="00BC6E4E">
        <w:rPr>
          <w:sz w:val="28"/>
          <w:szCs w:val="28"/>
        </w:rPr>
        <w:t>don't</w:t>
      </w:r>
      <w:proofErr w:type="gramEnd"/>
      <w:r w:rsidRPr="00BC6E4E">
        <w:rPr>
          <w:sz w:val="28"/>
          <w:szCs w:val="28"/>
        </w:rPr>
        <w:t xml:space="preserve"> know what caused the error. </w:t>
      </w:r>
      <w:proofErr w:type="gramStart"/>
      <w:r w:rsidRPr="00BC6E4E">
        <w:rPr>
          <w:sz w:val="28"/>
          <w:szCs w:val="28"/>
        </w:rPr>
        <w:t>It's</w:t>
      </w:r>
      <w:proofErr w:type="gramEnd"/>
      <w:r w:rsidRPr="00BC6E4E">
        <w:rPr>
          <w:sz w:val="28"/>
          <w:szCs w:val="28"/>
        </w:rPr>
        <w:t xml:space="preserve"> better to specify the type of exception you want to catch so that you can provide a specific solution or alternative code.</w:t>
      </w:r>
    </w:p>
    <w:p w:rsidR="00BC6E4E" w:rsidRPr="00BC6E4E" w:rsidRDefault="00BC6E4E" w:rsidP="00BC6E4E">
      <w:pPr>
        <w:jc w:val="both"/>
        <w:rPr>
          <w:sz w:val="28"/>
          <w:szCs w:val="28"/>
        </w:rPr>
      </w:pPr>
    </w:p>
    <w:p w:rsidR="00BC6E4E" w:rsidRDefault="00BC6E4E" w:rsidP="00BC6E4E">
      <w:pPr>
        <w:jc w:val="both"/>
        <w:rPr>
          <w:sz w:val="28"/>
          <w:szCs w:val="28"/>
        </w:rPr>
      </w:pPr>
      <w:r w:rsidRPr="00BC6E4E">
        <w:rPr>
          <w:sz w:val="28"/>
          <w:szCs w:val="28"/>
        </w:rPr>
        <w:t xml:space="preserve">On the other hand, specifying a specific exception type can make your code more robust because you know exactly what type of exception </w:t>
      </w:r>
      <w:proofErr w:type="gramStart"/>
      <w:r w:rsidRPr="00BC6E4E">
        <w:rPr>
          <w:sz w:val="28"/>
          <w:szCs w:val="28"/>
        </w:rPr>
        <w:t>you're</w:t>
      </w:r>
      <w:proofErr w:type="gramEnd"/>
      <w:r w:rsidRPr="00BC6E4E">
        <w:rPr>
          <w:sz w:val="28"/>
          <w:szCs w:val="28"/>
        </w:rPr>
        <w:t xml:space="preserve"> handling. This can make it easier to debug your code because you can identify the source of the error more easily. However, </w:t>
      </w:r>
      <w:proofErr w:type="gramStart"/>
      <w:r w:rsidRPr="00BC6E4E">
        <w:rPr>
          <w:sz w:val="28"/>
          <w:szCs w:val="28"/>
        </w:rPr>
        <w:t>it's</w:t>
      </w:r>
      <w:proofErr w:type="gramEnd"/>
      <w:r w:rsidRPr="00BC6E4E">
        <w:rPr>
          <w:sz w:val="28"/>
          <w:szCs w:val="28"/>
        </w:rPr>
        <w:t xml:space="preserve"> important to make sure you're catching all the types of exceptions that may occur so that you can provide a comple</w:t>
      </w:r>
      <w:r>
        <w:rPr>
          <w:sz w:val="28"/>
          <w:szCs w:val="28"/>
        </w:rPr>
        <w:t>te solution or alternative code</w:t>
      </w: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r>
        <w:rPr>
          <w:sz w:val="28"/>
          <w:szCs w:val="28"/>
        </w:rPr>
        <w:t xml:space="preserve"> In code =</w:t>
      </w:r>
    </w:p>
    <w:p w:rsidR="00BC6E4E" w:rsidRPr="00BC6E4E" w:rsidRDefault="00BC6E4E" w:rsidP="00BC6E4E">
      <w:pPr>
        <w:jc w:val="both"/>
        <w:rPr>
          <w:sz w:val="28"/>
          <w:szCs w:val="28"/>
        </w:rPr>
      </w:pPr>
      <w:r>
        <w:rPr>
          <w:sz w:val="28"/>
          <w:szCs w:val="28"/>
        </w:rPr>
        <w:t xml:space="preserve">                </w:t>
      </w:r>
      <w:r w:rsidRPr="00BC6E4E">
        <w:rPr>
          <w:sz w:val="28"/>
          <w:szCs w:val="28"/>
        </w:rPr>
        <w:t xml:space="preserve"> </w:t>
      </w:r>
      <w:proofErr w:type="gramStart"/>
      <w:r w:rsidRPr="00BC6E4E">
        <w:rPr>
          <w:sz w:val="28"/>
          <w:szCs w:val="28"/>
        </w:rPr>
        <w:t>example</w:t>
      </w:r>
      <w:proofErr w:type="gramEnd"/>
      <w:r w:rsidRPr="00BC6E4E">
        <w:rPr>
          <w:sz w:val="28"/>
          <w:szCs w:val="28"/>
        </w:rPr>
        <w:t xml:space="preserve"> of using a bare except block:</w:t>
      </w: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that may cause an error</w:t>
      </w:r>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an error</w:t>
      </w: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 xml:space="preserve">This code will catch any type of exception that occurs in the try block. However, </w:t>
      </w:r>
      <w:proofErr w:type="gramStart"/>
      <w:r w:rsidRPr="00BC6E4E">
        <w:rPr>
          <w:sz w:val="28"/>
          <w:szCs w:val="28"/>
        </w:rPr>
        <w:t>it's</w:t>
      </w:r>
      <w:proofErr w:type="gramEnd"/>
      <w:r w:rsidRPr="00BC6E4E">
        <w:rPr>
          <w:sz w:val="28"/>
          <w:szCs w:val="28"/>
        </w:rPr>
        <w:t xml:space="preserve"> not recommended to use a bare except block because it can make it difficult to debug your code.</w:t>
      </w: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Here's</w:t>
      </w:r>
      <w:proofErr w:type="gramEnd"/>
      <w:r w:rsidRPr="00BC6E4E">
        <w:rPr>
          <w:sz w:val="28"/>
          <w:szCs w:val="28"/>
        </w:rPr>
        <w:t xml:space="preserve"> an example of specifying a specific exception type:</w:t>
      </w: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that may cause a </w:t>
      </w:r>
      <w:proofErr w:type="spellStart"/>
      <w:r w:rsidRPr="00BC6E4E">
        <w:rPr>
          <w:sz w:val="28"/>
          <w:szCs w:val="28"/>
        </w:rPr>
        <w:t>ValueError</w:t>
      </w:r>
      <w:proofErr w:type="spellEnd"/>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ValueError</w:t>
      </w:r>
      <w:proofErr w:type="spell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 </w:t>
      </w:r>
      <w:proofErr w:type="spellStart"/>
      <w:r w:rsidRPr="00BC6E4E">
        <w:rPr>
          <w:sz w:val="28"/>
          <w:szCs w:val="28"/>
        </w:rPr>
        <w:t>ValueError</w:t>
      </w:r>
      <w:proofErr w:type="spellEnd"/>
    </w:p>
    <w:p w:rsidR="00BC6E4E" w:rsidRPr="00BC6E4E" w:rsidRDefault="00BC6E4E" w:rsidP="00BC6E4E">
      <w:pPr>
        <w:jc w:val="both"/>
        <w:rPr>
          <w:sz w:val="28"/>
          <w:szCs w:val="28"/>
        </w:rPr>
      </w:pPr>
    </w:p>
    <w:p w:rsidR="00BC6E4E" w:rsidRDefault="00BC6E4E" w:rsidP="00BC6E4E">
      <w:pPr>
        <w:jc w:val="both"/>
        <w:rPr>
          <w:sz w:val="28"/>
          <w:szCs w:val="28"/>
        </w:rPr>
      </w:pPr>
      <w:r w:rsidRPr="00BC6E4E">
        <w:rPr>
          <w:sz w:val="28"/>
          <w:szCs w:val="28"/>
        </w:rPr>
        <w:t xml:space="preserve">This code will only catch a </w:t>
      </w:r>
      <w:proofErr w:type="spellStart"/>
      <w:r w:rsidRPr="00BC6E4E">
        <w:rPr>
          <w:sz w:val="28"/>
          <w:szCs w:val="28"/>
        </w:rPr>
        <w:t>ValueError</w:t>
      </w:r>
      <w:proofErr w:type="spellEnd"/>
      <w:r w:rsidRPr="00BC6E4E">
        <w:rPr>
          <w:sz w:val="28"/>
          <w:szCs w:val="28"/>
        </w:rPr>
        <w:t xml:space="preserve"> that occurs in the try block. If another type of exception occurs, the program will terminate and display an error message. This makes it easier to debug your code because you know exactly what type of exception </w:t>
      </w:r>
      <w:proofErr w:type="gramStart"/>
      <w:r w:rsidRPr="00BC6E4E">
        <w:rPr>
          <w:sz w:val="28"/>
          <w:szCs w:val="28"/>
        </w:rPr>
        <w:t>you're</w:t>
      </w:r>
      <w:proofErr w:type="gramEnd"/>
      <w:r w:rsidRPr="00BC6E4E">
        <w:rPr>
          <w:sz w:val="28"/>
          <w:szCs w:val="28"/>
        </w:rPr>
        <w:t xml:space="preserve"> handling.</w:t>
      </w: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Pr="00BC6E4E" w:rsidRDefault="00BC6E4E" w:rsidP="00BC6E4E">
      <w:pPr>
        <w:pStyle w:val="ListParagraph"/>
        <w:numPr>
          <w:ilvl w:val="0"/>
          <w:numId w:val="25"/>
        </w:numPr>
        <w:jc w:val="both"/>
        <w:rPr>
          <w:sz w:val="28"/>
          <w:szCs w:val="28"/>
        </w:rPr>
      </w:pPr>
      <w:r w:rsidRPr="00BC6E4E">
        <w:rPr>
          <w:b/>
          <w:sz w:val="28"/>
          <w:szCs w:val="28"/>
        </w:rPr>
        <w:t>Can you have nested try-except blocks in Python? If yes, then give an example</w:t>
      </w:r>
      <w:r w:rsidRPr="00BC6E4E">
        <w:rPr>
          <w:sz w:val="28"/>
          <w:szCs w:val="28"/>
        </w:rPr>
        <w:t>.</w:t>
      </w: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roofErr w:type="spellStart"/>
      <w:r>
        <w:rPr>
          <w:sz w:val="28"/>
          <w:szCs w:val="28"/>
        </w:rPr>
        <w:t>Ans</w:t>
      </w:r>
      <w:proofErr w:type="spellEnd"/>
      <w:r>
        <w:rPr>
          <w:sz w:val="28"/>
          <w:szCs w:val="28"/>
        </w:rPr>
        <w:t>-</w:t>
      </w:r>
    </w:p>
    <w:p w:rsidR="00BC6E4E" w:rsidRDefault="00BC6E4E" w:rsidP="00BC6E4E">
      <w:pPr>
        <w:jc w:val="both"/>
        <w:rPr>
          <w:sz w:val="28"/>
          <w:szCs w:val="28"/>
        </w:rPr>
      </w:pPr>
    </w:p>
    <w:p w:rsidR="00BC6E4E" w:rsidRPr="00BC6E4E" w:rsidRDefault="00BC6E4E" w:rsidP="00BC6E4E">
      <w:pPr>
        <w:jc w:val="both"/>
        <w:rPr>
          <w:sz w:val="28"/>
          <w:szCs w:val="28"/>
        </w:rPr>
      </w:pPr>
      <w:r>
        <w:rPr>
          <w:sz w:val="28"/>
          <w:szCs w:val="28"/>
        </w:rPr>
        <w:t xml:space="preserve">        </w:t>
      </w:r>
      <w:r w:rsidRPr="00BC6E4E">
        <w:rPr>
          <w:sz w:val="28"/>
          <w:szCs w:val="28"/>
        </w:rPr>
        <w:t xml:space="preserve">Yes, you can have nested try-except blocks in Python. </w:t>
      </w:r>
      <w:proofErr w:type="gramStart"/>
      <w:r w:rsidRPr="00BC6E4E">
        <w:rPr>
          <w:sz w:val="28"/>
          <w:szCs w:val="28"/>
        </w:rPr>
        <w:t>Here's</w:t>
      </w:r>
      <w:proofErr w:type="gramEnd"/>
      <w:r w:rsidRPr="00BC6E4E">
        <w:rPr>
          <w:sz w:val="28"/>
          <w:szCs w:val="28"/>
        </w:rPr>
        <w:t xml:space="preserve"> an example:</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that may cause an error</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that may cause another error</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AnotherError</w:t>
      </w:r>
      <w:proofErr w:type="spell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another error</w:t>
      </w:r>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an error</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 xml:space="preserve">In this example, there are two try-except blocks. The inner try block may cause another error, which </w:t>
      </w:r>
      <w:proofErr w:type="gramStart"/>
      <w:r w:rsidRPr="00BC6E4E">
        <w:rPr>
          <w:sz w:val="28"/>
          <w:szCs w:val="28"/>
        </w:rPr>
        <w:t>is caught</w:t>
      </w:r>
      <w:proofErr w:type="gramEnd"/>
      <w:r w:rsidRPr="00BC6E4E">
        <w:rPr>
          <w:sz w:val="28"/>
          <w:szCs w:val="28"/>
        </w:rPr>
        <w:t xml:space="preserve"> by the inner except block. If </w:t>
      </w:r>
      <w:proofErr w:type="gramStart"/>
      <w:r w:rsidRPr="00BC6E4E">
        <w:rPr>
          <w:sz w:val="28"/>
          <w:szCs w:val="28"/>
        </w:rPr>
        <w:t>there's</w:t>
      </w:r>
      <w:proofErr w:type="gramEnd"/>
      <w:r w:rsidRPr="00BC6E4E">
        <w:rPr>
          <w:sz w:val="28"/>
          <w:szCs w:val="28"/>
        </w:rPr>
        <w:t xml:space="preserve"> no error in the inner try block, the code continues to run until it reaches the outer except block. If </w:t>
      </w:r>
      <w:proofErr w:type="gramStart"/>
      <w:r w:rsidRPr="00BC6E4E">
        <w:rPr>
          <w:sz w:val="28"/>
          <w:szCs w:val="28"/>
        </w:rPr>
        <w:t>there's</w:t>
      </w:r>
      <w:proofErr w:type="gramEnd"/>
      <w:r w:rsidRPr="00BC6E4E">
        <w:rPr>
          <w:sz w:val="28"/>
          <w:szCs w:val="28"/>
        </w:rPr>
        <w:t xml:space="preserve"> an error in the outer try block, the code skips the inner try block and goes straight to the outer except block.</w:t>
      </w: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It's</w:t>
      </w:r>
      <w:proofErr w:type="gramEnd"/>
      <w:r w:rsidRPr="00BC6E4E">
        <w:rPr>
          <w:sz w:val="28"/>
          <w:szCs w:val="28"/>
        </w:rPr>
        <w:t xml:space="preserve"> important to note that you should only use nested try-except blocks when necessary. If possible, </w:t>
      </w:r>
      <w:proofErr w:type="gramStart"/>
      <w:r w:rsidRPr="00BC6E4E">
        <w:rPr>
          <w:sz w:val="28"/>
          <w:szCs w:val="28"/>
        </w:rPr>
        <w:t>it's</w:t>
      </w:r>
      <w:proofErr w:type="gramEnd"/>
      <w:r w:rsidRPr="00BC6E4E">
        <w:rPr>
          <w:sz w:val="28"/>
          <w:szCs w:val="28"/>
        </w:rPr>
        <w:t xml:space="preserve"> better to use a single try-except block to avoid making your code too complex.</w:t>
      </w:r>
    </w:p>
    <w:p w:rsidR="00BC6E4E" w:rsidRDefault="00BC6E4E" w:rsidP="00BC6E4E">
      <w:pPr>
        <w:jc w:val="both"/>
        <w:rPr>
          <w:sz w:val="28"/>
          <w:szCs w:val="28"/>
        </w:rPr>
      </w:pPr>
      <w:r>
        <w:rPr>
          <w:sz w:val="28"/>
          <w:szCs w:val="28"/>
        </w:rPr>
        <w:t xml:space="preserve">                </w:t>
      </w: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Pr="00BC6E4E" w:rsidRDefault="00BC6E4E" w:rsidP="00BC6E4E">
      <w:pPr>
        <w:pStyle w:val="ListParagraph"/>
        <w:numPr>
          <w:ilvl w:val="0"/>
          <w:numId w:val="25"/>
        </w:numPr>
        <w:jc w:val="both"/>
        <w:rPr>
          <w:b/>
          <w:sz w:val="28"/>
          <w:szCs w:val="28"/>
        </w:rPr>
      </w:pPr>
      <w:r w:rsidRPr="00BC6E4E">
        <w:rPr>
          <w:b/>
          <w:sz w:val="28"/>
          <w:szCs w:val="28"/>
        </w:rPr>
        <w:lastRenderedPageBreak/>
        <w:t>Can we use multiple exception blocks, if yes then give an example.</w:t>
      </w:r>
    </w:p>
    <w:p w:rsidR="00BC6E4E" w:rsidRPr="00BC6E4E" w:rsidRDefault="00BC6E4E" w:rsidP="00BC6E4E">
      <w:pPr>
        <w:jc w:val="both"/>
        <w:rPr>
          <w:b/>
          <w:sz w:val="28"/>
          <w:szCs w:val="28"/>
        </w:rPr>
      </w:pPr>
    </w:p>
    <w:p w:rsidR="00BC6E4E" w:rsidRDefault="00BC6E4E" w:rsidP="00BC6E4E">
      <w:pPr>
        <w:jc w:val="both"/>
        <w:rPr>
          <w:sz w:val="28"/>
          <w:szCs w:val="28"/>
        </w:rPr>
      </w:pPr>
      <w:proofErr w:type="spellStart"/>
      <w:r>
        <w:rPr>
          <w:sz w:val="28"/>
          <w:szCs w:val="28"/>
        </w:rPr>
        <w:t>Ans</w:t>
      </w:r>
      <w:proofErr w:type="spellEnd"/>
      <w:r>
        <w:rPr>
          <w:sz w:val="28"/>
          <w:szCs w:val="28"/>
        </w:rPr>
        <w:t>-</w:t>
      </w:r>
    </w:p>
    <w:p w:rsidR="00BC6E4E" w:rsidRPr="00BC6E4E" w:rsidRDefault="00BC6E4E" w:rsidP="00BC6E4E">
      <w:pPr>
        <w:jc w:val="both"/>
        <w:rPr>
          <w:sz w:val="28"/>
          <w:szCs w:val="28"/>
        </w:rPr>
      </w:pPr>
      <w:r>
        <w:rPr>
          <w:sz w:val="28"/>
          <w:szCs w:val="28"/>
        </w:rPr>
        <w:t xml:space="preserve">                   </w:t>
      </w:r>
      <w:r w:rsidRPr="00BC6E4E">
        <w:rPr>
          <w:sz w:val="28"/>
          <w:szCs w:val="28"/>
        </w:rPr>
        <w:t xml:space="preserve">Yes, you can use multiple except blocks in Python. </w:t>
      </w:r>
      <w:proofErr w:type="gramStart"/>
      <w:r w:rsidRPr="00BC6E4E">
        <w:rPr>
          <w:sz w:val="28"/>
          <w:szCs w:val="28"/>
        </w:rPr>
        <w:t>Here's</w:t>
      </w:r>
      <w:proofErr w:type="gramEnd"/>
      <w:r w:rsidRPr="00BC6E4E">
        <w:rPr>
          <w:sz w:val="28"/>
          <w:szCs w:val="28"/>
        </w:rPr>
        <w:t xml:space="preserve"> an example:</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that may cause an error</w:t>
      </w:r>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ValueError</w:t>
      </w:r>
      <w:proofErr w:type="spell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 </w:t>
      </w:r>
      <w:proofErr w:type="spellStart"/>
      <w:r w:rsidRPr="00BC6E4E">
        <w:rPr>
          <w:sz w:val="28"/>
          <w:szCs w:val="28"/>
        </w:rPr>
        <w:t>ValueError</w:t>
      </w:r>
      <w:proofErr w:type="spellEnd"/>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TypeError</w:t>
      </w:r>
      <w:proofErr w:type="spell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 </w:t>
      </w:r>
      <w:proofErr w:type="spellStart"/>
      <w:r w:rsidRPr="00BC6E4E">
        <w:rPr>
          <w:sz w:val="28"/>
          <w:szCs w:val="28"/>
        </w:rPr>
        <w:t>TypeError</w:t>
      </w:r>
      <w:proofErr w:type="spellEnd"/>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 </w:t>
      </w:r>
      <w:proofErr w:type="gramStart"/>
      <w:r w:rsidRPr="00BC6E4E">
        <w:rPr>
          <w:sz w:val="28"/>
          <w:szCs w:val="28"/>
        </w:rPr>
        <w:t>code</w:t>
      </w:r>
      <w:proofErr w:type="gramEnd"/>
      <w:r w:rsidRPr="00BC6E4E">
        <w:rPr>
          <w:sz w:val="28"/>
          <w:szCs w:val="28"/>
        </w:rPr>
        <w:t xml:space="preserve"> to run if there's any other type of error</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 xml:space="preserve">In this example, there are three except blocks. The first except block is responsible for handling a </w:t>
      </w:r>
      <w:proofErr w:type="spellStart"/>
      <w:r w:rsidRPr="00BC6E4E">
        <w:rPr>
          <w:sz w:val="28"/>
          <w:szCs w:val="28"/>
        </w:rPr>
        <w:t>ValueError</w:t>
      </w:r>
      <w:proofErr w:type="spellEnd"/>
      <w:r w:rsidRPr="00BC6E4E">
        <w:rPr>
          <w:sz w:val="28"/>
          <w:szCs w:val="28"/>
        </w:rPr>
        <w:t xml:space="preserve">, the second except block is responsible for handling a </w:t>
      </w:r>
      <w:proofErr w:type="spellStart"/>
      <w:r w:rsidRPr="00BC6E4E">
        <w:rPr>
          <w:sz w:val="28"/>
          <w:szCs w:val="28"/>
        </w:rPr>
        <w:t>TypeError</w:t>
      </w:r>
      <w:proofErr w:type="spellEnd"/>
      <w:r w:rsidRPr="00BC6E4E">
        <w:rPr>
          <w:sz w:val="28"/>
          <w:szCs w:val="28"/>
        </w:rPr>
        <w:t>, and the third except block is responsible for handling any other type of error that may occur in the code.</w:t>
      </w: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 xml:space="preserve">When an error occurs in the code, Python checks each except block in turn to see if it matches the type of error that occurred. If it finds a match, it executes the code inside that except block. If it </w:t>
      </w:r>
      <w:proofErr w:type="gramStart"/>
      <w:r w:rsidRPr="00BC6E4E">
        <w:rPr>
          <w:sz w:val="28"/>
          <w:szCs w:val="28"/>
        </w:rPr>
        <w:t>doesn't</w:t>
      </w:r>
      <w:proofErr w:type="gramEnd"/>
      <w:r w:rsidRPr="00BC6E4E">
        <w:rPr>
          <w:sz w:val="28"/>
          <w:szCs w:val="28"/>
        </w:rPr>
        <w:t xml:space="preserve"> find a match, it executes the code inside the last except block.</w:t>
      </w:r>
    </w:p>
    <w:p w:rsidR="00BC6E4E" w:rsidRPr="00BC6E4E" w:rsidRDefault="00BC6E4E" w:rsidP="00BC6E4E">
      <w:pPr>
        <w:jc w:val="both"/>
        <w:rPr>
          <w:sz w:val="28"/>
          <w:szCs w:val="28"/>
        </w:rPr>
      </w:pPr>
    </w:p>
    <w:p w:rsidR="00BC6E4E" w:rsidRDefault="00BC6E4E" w:rsidP="00BC6E4E">
      <w:pPr>
        <w:jc w:val="both"/>
        <w:rPr>
          <w:sz w:val="28"/>
          <w:szCs w:val="28"/>
        </w:rPr>
      </w:pPr>
      <w:proofErr w:type="gramStart"/>
      <w:r w:rsidRPr="00BC6E4E">
        <w:rPr>
          <w:sz w:val="28"/>
          <w:szCs w:val="28"/>
        </w:rPr>
        <w:t>It's</w:t>
      </w:r>
      <w:proofErr w:type="gramEnd"/>
      <w:r w:rsidRPr="00BC6E4E">
        <w:rPr>
          <w:sz w:val="28"/>
          <w:szCs w:val="28"/>
        </w:rPr>
        <w:t xml:space="preserve"> important to note that you should only use multiple except blocks when necessary. If possible, </w:t>
      </w:r>
      <w:proofErr w:type="gramStart"/>
      <w:r w:rsidRPr="00BC6E4E">
        <w:rPr>
          <w:sz w:val="28"/>
          <w:szCs w:val="28"/>
        </w:rPr>
        <w:t>it's</w:t>
      </w:r>
      <w:proofErr w:type="gramEnd"/>
      <w:r w:rsidRPr="00BC6E4E">
        <w:rPr>
          <w:sz w:val="28"/>
          <w:szCs w:val="28"/>
        </w:rPr>
        <w:t xml:space="preserve"> better to use a single except block to avoid making your code too complex.</w:t>
      </w: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Default="00BC6E4E" w:rsidP="00BC6E4E">
      <w:pPr>
        <w:jc w:val="both"/>
        <w:rPr>
          <w:sz w:val="28"/>
          <w:szCs w:val="28"/>
        </w:rPr>
      </w:pPr>
    </w:p>
    <w:p w:rsidR="00BC6E4E" w:rsidRPr="00BC6E4E" w:rsidRDefault="00BC6E4E" w:rsidP="00BC6E4E">
      <w:pPr>
        <w:jc w:val="both"/>
        <w:rPr>
          <w:b/>
          <w:sz w:val="28"/>
          <w:szCs w:val="28"/>
        </w:rPr>
      </w:pPr>
      <w:r w:rsidRPr="00BC6E4E">
        <w:rPr>
          <w:b/>
          <w:sz w:val="28"/>
          <w:szCs w:val="28"/>
        </w:rPr>
        <w:lastRenderedPageBreak/>
        <w:t xml:space="preserve">7. Write the reason due to which following errors </w:t>
      </w:r>
      <w:proofErr w:type="gramStart"/>
      <w:r w:rsidRPr="00BC6E4E">
        <w:rPr>
          <w:b/>
          <w:sz w:val="28"/>
          <w:szCs w:val="28"/>
        </w:rPr>
        <w:t>are raised</w:t>
      </w:r>
      <w:proofErr w:type="gramEnd"/>
      <w:r w:rsidRPr="00BC6E4E">
        <w:rPr>
          <w:b/>
          <w:sz w:val="28"/>
          <w:szCs w:val="28"/>
        </w:rPr>
        <w:t>:</w:t>
      </w:r>
    </w:p>
    <w:p w:rsidR="00BC6E4E" w:rsidRPr="00BC6E4E" w:rsidRDefault="00BC6E4E" w:rsidP="00BC6E4E">
      <w:pPr>
        <w:jc w:val="both"/>
        <w:rPr>
          <w:b/>
          <w:sz w:val="28"/>
          <w:szCs w:val="28"/>
        </w:rPr>
      </w:pPr>
      <w:r w:rsidRPr="00BC6E4E">
        <w:rPr>
          <w:b/>
          <w:sz w:val="28"/>
          <w:szCs w:val="28"/>
        </w:rPr>
        <w:t xml:space="preserve">a. </w:t>
      </w:r>
      <w:proofErr w:type="spellStart"/>
      <w:r w:rsidRPr="00BC6E4E">
        <w:rPr>
          <w:b/>
          <w:sz w:val="28"/>
          <w:szCs w:val="28"/>
        </w:rPr>
        <w:t>EOFError</w:t>
      </w:r>
      <w:proofErr w:type="spellEnd"/>
    </w:p>
    <w:p w:rsidR="00BC6E4E" w:rsidRPr="00BC6E4E" w:rsidRDefault="00BC6E4E" w:rsidP="00BC6E4E">
      <w:pPr>
        <w:jc w:val="both"/>
        <w:rPr>
          <w:b/>
          <w:sz w:val="28"/>
          <w:szCs w:val="28"/>
        </w:rPr>
      </w:pPr>
      <w:r w:rsidRPr="00BC6E4E">
        <w:rPr>
          <w:b/>
          <w:sz w:val="28"/>
          <w:szCs w:val="28"/>
        </w:rPr>
        <w:t xml:space="preserve">b. </w:t>
      </w:r>
      <w:proofErr w:type="spellStart"/>
      <w:r w:rsidRPr="00BC6E4E">
        <w:rPr>
          <w:b/>
          <w:sz w:val="28"/>
          <w:szCs w:val="28"/>
        </w:rPr>
        <w:t>FloatingPointError</w:t>
      </w:r>
      <w:proofErr w:type="spellEnd"/>
    </w:p>
    <w:p w:rsidR="00BC6E4E" w:rsidRPr="00BC6E4E" w:rsidRDefault="00BC6E4E" w:rsidP="00BC6E4E">
      <w:pPr>
        <w:jc w:val="both"/>
        <w:rPr>
          <w:b/>
          <w:sz w:val="28"/>
          <w:szCs w:val="28"/>
        </w:rPr>
      </w:pPr>
      <w:r w:rsidRPr="00BC6E4E">
        <w:rPr>
          <w:b/>
          <w:sz w:val="28"/>
          <w:szCs w:val="28"/>
        </w:rPr>
        <w:t xml:space="preserve">c. </w:t>
      </w:r>
      <w:proofErr w:type="spellStart"/>
      <w:r w:rsidRPr="00BC6E4E">
        <w:rPr>
          <w:b/>
          <w:sz w:val="28"/>
          <w:szCs w:val="28"/>
        </w:rPr>
        <w:t>IndexError</w:t>
      </w:r>
      <w:proofErr w:type="spellEnd"/>
    </w:p>
    <w:p w:rsidR="00BC6E4E" w:rsidRPr="00BC6E4E" w:rsidRDefault="00BC6E4E" w:rsidP="00BC6E4E">
      <w:pPr>
        <w:jc w:val="both"/>
        <w:rPr>
          <w:b/>
          <w:sz w:val="28"/>
          <w:szCs w:val="28"/>
        </w:rPr>
      </w:pPr>
      <w:r w:rsidRPr="00BC6E4E">
        <w:rPr>
          <w:b/>
          <w:sz w:val="28"/>
          <w:szCs w:val="28"/>
        </w:rPr>
        <w:t xml:space="preserve">d. </w:t>
      </w:r>
      <w:proofErr w:type="spellStart"/>
      <w:r w:rsidRPr="00BC6E4E">
        <w:rPr>
          <w:b/>
          <w:sz w:val="28"/>
          <w:szCs w:val="28"/>
        </w:rPr>
        <w:t>MemoryError</w:t>
      </w:r>
      <w:proofErr w:type="spellEnd"/>
    </w:p>
    <w:p w:rsidR="00BC6E4E" w:rsidRPr="00BC6E4E" w:rsidRDefault="00BC6E4E" w:rsidP="00BC6E4E">
      <w:pPr>
        <w:jc w:val="both"/>
        <w:rPr>
          <w:b/>
          <w:sz w:val="28"/>
          <w:szCs w:val="28"/>
        </w:rPr>
      </w:pPr>
      <w:r w:rsidRPr="00BC6E4E">
        <w:rPr>
          <w:b/>
          <w:sz w:val="28"/>
          <w:szCs w:val="28"/>
        </w:rPr>
        <w:t xml:space="preserve">e. </w:t>
      </w:r>
      <w:proofErr w:type="spellStart"/>
      <w:r w:rsidRPr="00BC6E4E">
        <w:rPr>
          <w:b/>
          <w:sz w:val="28"/>
          <w:szCs w:val="28"/>
        </w:rPr>
        <w:t>OverflowError</w:t>
      </w:r>
      <w:proofErr w:type="spellEnd"/>
    </w:p>
    <w:p w:rsidR="00BC6E4E" w:rsidRPr="00BC6E4E" w:rsidRDefault="00BC6E4E" w:rsidP="00BC6E4E">
      <w:pPr>
        <w:jc w:val="both"/>
        <w:rPr>
          <w:b/>
          <w:sz w:val="28"/>
          <w:szCs w:val="28"/>
        </w:rPr>
      </w:pPr>
      <w:r w:rsidRPr="00BC6E4E">
        <w:rPr>
          <w:b/>
          <w:sz w:val="28"/>
          <w:szCs w:val="28"/>
        </w:rPr>
        <w:t xml:space="preserve">f. </w:t>
      </w:r>
      <w:proofErr w:type="spellStart"/>
      <w:r w:rsidRPr="00BC6E4E">
        <w:rPr>
          <w:b/>
          <w:sz w:val="28"/>
          <w:szCs w:val="28"/>
        </w:rPr>
        <w:t>TabError</w:t>
      </w:r>
      <w:proofErr w:type="spellEnd"/>
    </w:p>
    <w:p w:rsidR="00BC6E4E" w:rsidRPr="00BC6E4E" w:rsidRDefault="00BC6E4E" w:rsidP="00BC6E4E">
      <w:pPr>
        <w:jc w:val="both"/>
        <w:rPr>
          <w:b/>
          <w:sz w:val="28"/>
          <w:szCs w:val="28"/>
        </w:rPr>
      </w:pPr>
      <w:r w:rsidRPr="00BC6E4E">
        <w:rPr>
          <w:b/>
          <w:sz w:val="28"/>
          <w:szCs w:val="28"/>
        </w:rPr>
        <w:t xml:space="preserve">g. </w:t>
      </w:r>
      <w:proofErr w:type="spellStart"/>
      <w:r w:rsidRPr="00BC6E4E">
        <w:rPr>
          <w:b/>
          <w:sz w:val="28"/>
          <w:szCs w:val="28"/>
        </w:rPr>
        <w:t>ValueError</w:t>
      </w:r>
      <w:proofErr w:type="spellEnd"/>
    </w:p>
    <w:p w:rsidR="00BC6E4E" w:rsidRPr="00BC6E4E" w:rsidRDefault="00BC6E4E" w:rsidP="00BC6E4E">
      <w:pPr>
        <w:jc w:val="both"/>
        <w:rPr>
          <w:b/>
          <w:sz w:val="28"/>
          <w:szCs w:val="28"/>
        </w:rPr>
      </w:pPr>
    </w:p>
    <w:p w:rsidR="00BC6E4E" w:rsidRPr="00BC6E4E" w:rsidRDefault="00BC6E4E" w:rsidP="00BC6E4E">
      <w:pPr>
        <w:jc w:val="both"/>
        <w:rPr>
          <w:b/>
          <w:sz w:val="28"/>
          <w:szCs w:val="28"/>
        </w:rPr>
      </w:pPr>
    </w:p>
    <w:p w:rsidR="00BC6E4E" w:rsidRDefault="00BC6E4E" w:rsidP="00BC6E4E">
      <w:pPr>
        <w:jc w:val="both"/>
        <w:rPr>
          <w:sz w:val="28"/>
          <w:szCs w:val="28"/>
        </w:rPr>
      </w:pPr>
      <w:proofErr w:type="spellStart"/>
      <w:r>
        <w:rPr>
          <w:sz w:val="28"/>
          <w:szCs w:val="28"/>
        </w:rPr>
        <w:t>Ans</w:t>
      </w:r>
      <w:proofErr w:type="spellEnd"/>
      <w:r>
        <w:rPr>
          <w:sz w:val="28"/>
          <w:szCs w:val="28"/>
        </w:rPr>
        <w:t>-</w:t>
      </w:r>
    </w:p>
    <w:p w:rsid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 xml:space="preserve">a. </w:t>
      </w:r>
      <w:proofErr w:type="spellStart"/>
      <w:r w:rsidRPr="00BC6E4E">
        <w:rPr>
          <w:sz w:val="28"/>
          <w:szCs w:val="28"/>
        </w:rPr>
        <w:t>EOFError</w:t>
      </w:r>
      <w:proofErr w:type="spellEnd"/>
      <w:r w:rsidRPr="00BC6E4E">
        <w:rPr>
          <w:sz w:val="28"/>
          <w:szCs w:val="28"/>
        </w:rPr>
        <w:t xml:space="preserve">: This error is raised when the </w:t>
      </w:r>
      <w:proofErr w:type="gramStart"/>
      <w:r w:rsidRPr="00BC6E4E">
        <w:rPr>
          <w:sz w:val="28"/>
          <w:szCs w:val="28"/>
        </w:rPr>
        <w:t>input(</w:t>
      </w:r>
      <w:proofErr w:type="gramEnd"/>
      <w:r w:rsidRPr="00BC6E4E">
        <w:rPr>
          <w:sz w:val="28"/>
          <w:szCs w:val="28"/>
        </w:rPr>
        <w:t>) function reaches the end of a file or input stream.</w:t>
      </w: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 xml:space="preserve">b. </w:t>
      </w:r>
      <w:proofErr w:type="spellStart"/>
      <w:r w:rsidRPr="00BC6E4E">
        <w:rPr>
          <w:sz w:val="28"/>
          <w:szCs w:val="28"/>
        </w:rPr>
        <w:t>FloatingPointError</w:t>
      </w:r>
      <w:proofErr w:type="spellEnd"/>
      <w:r w:rsidRPr="00BC6E4E">
        <w:rPr>
          <w:sz w:val="28"/>
          <w:szCs w:val="28"/>
        </w:rPr>
        <w:t xml:space="preserve">: This error is raised when a </w:t>
      </w:r>
      <w:proofErr w:type="gramStart"/>
      <w:r w:rsidRPr="00BC6E4E">
        <w:rPr>
          <w:sz w:val="28"/>
          <w:szCs w:val="28"/>
        </w:rPr>
        <w:t>floating point</w:t>
      </w:r>
      <w:proofErr w:type="gramEnd"/>
      <w:r w:rsidRPr="00BC6E4E">
        <w:rPr>
          <w:sz w:val="28"/>
          <w:szCs w:val="28"/>
        </w:rPr>
        <w:t xml:space="preserve"> operation fails. This can happen if you try to divide by zero or if the result of a calculation is too large or too small to </w:t>
      </w:r>
      <w:proofErr w:type="gramStart"/>
      <w:r w:rsidRPr="00BC6E4E">
        <w:rPr>
          <w:sz w:val="28"/>
          <w:szCs w:val="28"/>
        </w:rPr>
        <w:t>be represented</w:t>
      </w:r>
      <w:proofErr w:type="gramEnd"/>
      <w:r w:rsidRPr="00BC6E4E">
        <w:rPr>
          <w:sz w:val="28"/>
          <w:szCs w:val="28"/>
        </w:rPr>
        <w:t xml:space="preserve"> as a float.</w:t>
      </w: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 xml:space="preserve">c. </w:t>
      </w:r>
      <w:proofErr w:type="spellStart"/>
      <w:r w:rsidRPr="00BC6E4E">
        <w:rPr>
          <w:sz w:val="28"/>
          <w:szCs w:val="28"/>
        </w:rPr>
        <w:t>IndexError</w:t>
      </w:r>
      <w:proofErr w:type="spellEnd"/>
      <w:r w:rsidRPr="00BC6E4E">
        <w:rPr>
          <w:sz w:val="28"/>
          <w:szCs w:val="28"/>
        </w:rPr>
        <w:t xml:space="preserve">: This error </w:t>
      </w:r>
      <w:proofErr w:type="gramStart"/>
      <w:r w:rsidRPr="00BC6E4E">
        <w:rPr>
          <w:sz w:val="28"/>
          <w:szCs w:val="28"/>
        </w:rPr>
        <w:t>is raised</w:t>
      </w:r>
      <w:proofErr w:type="gramEnd"/>
      <w:r w:rsidRPr="00BC6E4E">
        <w:rPr>
          <w:sz w:val="28"/>
          <w:szCs w:val="28"/>
        </w:rPr>
        <w:t xml:space="preserve"> when you try to access an index that is out of range for a sequence (e.g. a list or a tuple).</w:t>
      </w: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 xml:space="preserve">d. </w:t>
      </w:r>
      <w:proofErr w:type="spellStart"/>
      <w:r w:rsidRPr="00BC6E4E">
        <w:rPr>
          <w:sz w:val="28"/>
          <w:szCs w:val="28"/>
        </w:rPr>
        <w:t>MemoryError</w:t>
      </w:r>
      <w:proofErr w:type="spellEnd"/>
      <w:r w:rsidRPr="00BC6E4E">
        <w:rPr>
          <w:sz w:val="28"/>
          <w:szCs w:val="28"/>
        </w:rPr>
        <w:t xml:space="preserve">: This error </w:t>
      </w:r>
      <w:proofErr w:type="gramStart"/>
      <w:r w:rsidRPr="00BC6E4E">
        <w:rPr>
          <w:sz w:val="28"/>
          <w:szCs w:val="28"/>
        </w:rPr>
        <w:t>is raised</w:t>
      </w:r>
      <w:proofErr w:type="gramEnd"/>
      <w:r w:rsidRPr="00BC6E4E">
        <w:rPr>
          <w:sz w:val="28"/>
          <w:szCs w:val="28"/>
        </w:rPr>
        <w:t xml:space="preserve"> when a program runs out of memory. This can happen if you try to allocate too much memory or if your program has a memory leak.</w:t>
      </w: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 xml:space="preserve">e. </w:t>
      </w:r>
      <w:proofErr w:type="spellStart"/>
      <w:r w:rsidRPr="00BC6E4E">
        <w:rPr>
          <w:sz w:val="28"/>
          <w:szCs w:val="28"/>
        </w:rPr>
        <w:t>OverflowError</w:t>
      </w:r>
      <w:proofErr w:type="spellEnd"/>
      <w:r w:rsidRPr="00BC6E4E">
        <w:rPr>
          <w:sz w:val="28"/>
          <w:szCs w:val="28"/>
        </w:rPr>
        <w:t xml:space="preserve">: This error </w:t>
      </w:r>
      <w:proofErr w:type="gramStart"/>
      <w:r w:rsidRPr="00BC6E4E">
        <w:rPr>
          <w:sz w:val="28"/>
          <w:szCs w:val="28"/>
        </w:rPr>
        <w:t>is raised</w:t>
      </w:r>
      <w:proofErr w:type="gramEnd"/>
      <w:r w:rsidRPr="00BC6E4E">
        <w:rPr>
          <w:sz w:val="28"/>
          <w:szCs w:val="28"/>
        </w:rPr>
        <w:t xml:space="preserve"> when a calculation produces a number that is too large to be represented. This can happen with integer calculations or with floating point calculations.</w:t>
      </w: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 xml:space="preserve">f. </w:t>
      </w:r>
      <w:proofErr w:type="spellStart"/>
      <w:r w:rsidRPr="00BC6E4E">
        <w:rPr>
          <w:sz w:val="28"/>
          <w:szCs w:val="28"/>
        </w:rPr>
        <w:t>TabError</w:t>
      </w:r>
      <w:proofErr w:type="spellEnd"/>
      <w:r w:rsidRPr="00BC6E4E">
        <w:rPr>
          <w:sz w:val="28"/>
          <w:szCs w:val="28"/>
        </w:rPr>
        <w:t xml:space="preserve">: This error </w:t>
      </w:r>
      <w:proofErr w:type="gramStart"/>
      <w:r w:rsidRPr="00BC6E4E">
        <w:rPr>
          <w:sz w:val="28"/>
          <w:szCs w:val="28"/>
        </w:rPr>
        <w:t>is raised</w:t>
      </w:r>
      <w:proofErr w:type="gramEnd"/>
      <w:r w:rsidRPr="00BC6E4E">
        <w:rPr>
          <w:sz w:val="28"/>
          <w:szCs w:val="28"/>
        </w:rPr>
        <w:t xml:space="preserve"> when you mix tabs and spaces in your code. Python uses whitespace to delimit blocks of code, and mixing tabs and spaces can cause indentation errors.</w:t>
      </w:r>
    </w:p>
    <w:p w:rsidR="00BC6E4E" w:rsidRPr="00BC6E4E" w:rsidRDefault="00BC6E4E" w:rsidP="00BC6E4E">
      <w:pPr>
        <w:jc w:val="both"/>
        <w:rPr>
          <w:sz w:val="28"/>
          <w:szCs w:val="28"/>
        </w:rPr>
      </w:pPr>
    </w:p>
    <w:p w:rsidR="00BC6E4E" w:rsidRDefault="00BC6E4E" w:rsidP="00BC6E4E">
      <w:pPr>
        <w:jc w:val="both"/>
        <w:rPr>
          <w:sz w:val="28"/>
          <w:szCs w:val="28"/>
        </w:rPr>
      </w:pPr>
      <w:r w:rsidRPr="00BC6E4E">
        <w:rPr>
          <w:sz w:val="28"/>
          <w:szCs w:val="28"/>
        </w:rPr>
        <w:t xml:space="preserve">g. </w:t>
      </w:r>
      <w:proofErr w:type="spellStart"/>
      <w:r w:rsidRPr="00BC6E4E">
        <w:rPr>
          <w:sz w:val="28"/>
          <w:szCs w:val="28"/>
        </w:rPr>
        <w:t>ValueError</w:t>
      </w:r>
      <w:proofErr w:type="spellEnd"/>
      <w:r w:rsidRPr="00BC6E4E">
        <w:rPr>
          <w:sz w:val="28"/>
          <w:szCs w:val="28"/>
        </w:rPr>
        <w:t xml:space="preserve">: This error </w:t>
      </w:r>
      <w:proofErr w:type="gramStart"/>
      <w:r w:rsidRPr="00BC6E4E">
        <w:rPr>
          <w:sz w:val="28"/>
          <w:szCs w:val="28"/>
        </w:rPr>
        <w:t>is raised</w:t>
      </w:r>
      <w:proofErr w:type="gramEnd"/>
      <w:r w:rsidRPr="00BC6E4E">
        <w:rPr>
          <w:sz w:val="28"/>
          <w:szCs w:val="28"/>
        </w:rPr>
        <w:t xml:space="preserve"> when a function receives an argument that has the correct type but an inappropriate value. For example, if you try to convert the string "hello" to an integer using the </w:t>
      </w:r>
      <w:proofErr w:type="spellStart"/>
      <w:proofErr w:type="gramStart"/>
      <w:r w:rsidRPr="00BC6E4E">
        <w:rPr>
          <w:sz w:val="28"/>
          <w:szCs w:val="28"/>
        </w:rPr>
        <w:t>int</w:t>
      </w:r>
      <w:proofErr w:type="spellEnd"/>
      <w:r w:rsidRPr="00BC6E4E">
        <w:rPr>
          <w:sz w:val="28"/>
          <w:szCs w:val="28"/>
        </w:rPr>
        <w:t>(</w:t>
      </w:r>
      <w:proofErr w:type="gramEnd"/>
      <w:r w:rsidRPr="00BC6E4E">
        <w:rPr>
          <w:sz w:val="28"/>
          <w:szCs w:val="28"/>
        </w:rPr>
        <w:t xml:space="preserve">) function, you will get a </w:t>
      </w:r>
      <w:proofErr w:type="spellStart"/>
      <w:r w:rsidRPr="00BC6E4E">
        <w:rPr>
          <w:sz w:val="28"/>
          <w:szCs w:val="28"/>
        </w:rPr>
        <w:t>ValueError</w:t>
      </w:r>
      <w:proofErr w:type="spellEnd"/>
      <w:r w:rsidRPr="00BC6E4E">
        <w:rPr>
          <w:sz w:val="28"/>
          <w:szCs w:val="28"/>
        </w:rPr>
        <w:t>.</w:t>
      </w:r>
    </w:p>
    <w:p w:rsidR="00BC6E4E" w:rsidRPr="00BC6E4E" w:rsidRDefault="00BC6E4E" w:rsidP="00BC6E4E">
      <w:pPr>
        <w:jc w:val="both"/>
        <w:rPr>
          <w:b/>
          <w:sz w:val="28"/>
          <w:szCs w:val="28"/>
        </w:rPr>
      </w:pPr>
      <w:r w:rsidRPr="00BC6E4E">
        <w:rPr>
          <w:b/>
          <w:sz w:val="28"/>
          <w:szCs w:val="28"/>
        </w:rPr>
        <w:lastRenderedPageBreak/>
        <w:t>8. Write code for the following given scenario and add try-exception block to it.</w:t>
      </w:r>
    </w:p>
    <w:p w:rsidR="00BC6E4E" w:rsidRPr="00BC6E4E" w:rsidRDefault="00BC6E4E" w:rsidP="00BC6E4E">
      <w:pPr>
        <w:jc w:val="both"/>
        <w:rPr>
          <w:b/>
          <w:sz w:val="28"/>
          <w:szCs w:val="28"/>
        </w:rPr>
      </w:pPr>
      <w:r w:rsidRPr="00BC6E4E">
        <w:rPr>
          <w:b/>
          <w:sz w:val="28"/>
          <w:szCs w:val="28"/>
        </w:rPr>
        <w:t>a. Program to divide two numbers</w:t>
      </w:r>
    </w:p>
    <w:p w:rsidR="00BC6E4E" w:rsidRPr="00BC6E4E" w:rsidRDefault="00BC6E4E" w:rsidP="00BC6E4E">
      <w:pPr>
        <w:jc w:val="both"/>
        <w:rPr>
          <w:b/>
          <w:sz w:val="28"/>
          <w:szCs w:val="28"/>
        </w:rPr>
      </w:pPr>
      <w:r w:rsidRPr="00BC6E4E">
        <w:rPr>
          <w:b/>
          <w:sz w:val="28"/>
          <w:szCs w:val="28"/>
        </w:rPr>
        <w:t>b. Program to convert a string to an integer</w:t>
      </w:r>
    </w:p>
    <w:p w:rsidR="00BC6E4E" w:rsidRPr="00BC6E4E" w:rsidRDefault="00BC6E4E" w:rsidP="00BC6E4E">
      <w:pPr>
        <w:jc w:val="both"/>
        <w:rPr>
          <w:b/>
          <w:sz w:val="28"/>
          <w:szCs w:val="28"/>
        </w:rPr>
      </w:pPr>
      <w:r w:rsidRPr="00BC6E4E">
        <w:rPr>
          <w:b/>
          <w:sz w:val="28"/>
          <w:szCs w:val="28"/>
        </w:rPr>
        <w:t>c. Program to access an element in a list</w:t>
      </w:r>
    </w:p>
    <w:p w:rsidR="00BC6E4E" w:rsidRPr="00BC6E4E" w:rsidRDefault="00BC6E4E" w:rsidP="00BC6E4E">
      <w:pPr>
        <w:jc w:val="both"/>
        <w:rPr>
          <w:b/>
          <w:sz w:val="28"/>
          <w:szCs w:val="28"/>
        </w:rPr>
      </w:pPr>
      <w:r w:rsidRPr="00BC6E4E">
        <w:rPr>
          <w:b/>
          <w:sz w:val="28"/>
          <w:szCs w:val="28"/>
        </w:rPr>
        <w:t>d. Program to handle a specific exception</w:t>
      </w:r>
    </w:p>
    <w:p w:rsidR="00BC6E4E" w:rsidRPr="00BC6E4E" w:rsidRDefault="00BC6E4E" w:rsidP="00BC6E4E">
      <w:pPr>
        <w:jc w:val="both"/>
        <w:rPr>
          <w:b/>
          <w:sz w:val="28"/>
          <w:szCs w:val="28"/>
        </w:rPr>
      </w:pPr>
      <w:r w:rsidRPr="00BC6E4E">
        <w:rPr>
          <w:b/>
          <w:sz w:val="28"/>
          <w:szCs w:val="28"/>
        </w:rPr>
        <w:t>e. Program to handle any exception</w:t>
      </w:r>
    </w:p>
    <w:p w:rsidR="00BC6E4E" w:rsidRDefault="00BC6E4E" w:rsidP="00BC6E4E">
      <w:pPr>
        <w:jc w:val="both"/>
        <w:rPr>
          <w:sz w:val="28"/>
          <w:szCs w:val="28"/>
        </w:rPr>
      </w:pPr>
    </w:p>
    <w:p w:rsidR="00BC6E4E" w:rsidRDefault="00BC6E4E" w:rsidP="00BC6E4E">
      <w:pPr>
        <w:jc w:val="both"/>
        <w:rPr>
          <w:sz w:val="28"/>
          <w:szCs w:val="28"/>
        </w:rPr>
      </w:pPr>
      <w:bookmarkStart w:id="0" w:name="_GoBack"/>
      <w:bookmarkEnd w:id="0"/>
    </w:p>
    <w:p w:rsidR="00BC6E4E" w:rsidRDefault="00BC6E4E" w:rsidP="00BC6E4E">
      <w:pPr>
        <w:jc w:val="both"/>
        <w:rPr>
          <w:sz w:val="28"/>
          <w:szCs w:val="28"/>
        </w:rPr>
      </w:pPr>
      <w:proofErr w:type="spellStart"/>
      <w:r>
        <w:rPr>
          <w:sz w:val="28"/>
          <w:szCs w:val="28"/>
        </w:rPr>
        <w:t>Ans</w:t>
      </w:r>
      <w:proofErr w:type="spellEnd"/>
      <w:r>
        <w:rPr>
          <w:sz w:val="28"/>
          <w:szCs w:val="28"/>
        </w:rPr>
        <w:t xml:space="preserve">- </w:t>
      </w:r>
    </w:p>
    <w:p w:rsidR="00BC6E4E" w:rsidRPr="00BC6E4E" w:rsidRDefault="00BC6E4E" w:rsidP="00BC6E4E">
      <w:pPr>
        <w:jc w:val="both"/>
        <w:rPr>
          <w:sz w:val="28"/>
          <w:szCs w:val="28"/>
        </w:rPr>
      </w:pPr>
      <w:r>
        <w:rPr>
          <w:sz w:val="28"/>
          <w:szCs w:val="28"/>
        </w:rPr>
        <w:t xml:space="preserve">             </w:t>
      </w:r>
      <w:r w:rsidRPr="00BC6E4E">
        <w:rPr>
          <w:sz w:val="28"/>
          <w:szCs w:val="28"/>
        </w:rPr>
        <w:t>a. Program to divide two numbers:</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num1 = </w:t>
      </w:r>
      <w:proofErr w:type="spellStart"/>
      <w:proofErr w:type="gramStart"/>
      <w:r w:rsidRPr="00BC6E4E">
        <w:rPr>
          <w:sz w:val="28"/>
          <w:szCs w:val="28"/>
        </w:rPr>
        <w:t>int</w:t>
      </w:r>
      <w:proofErr w:type="spellEnd"/>
      <w:r w:rsidRPr="00BC6E4E">
        <w:rPr>
          <w:sz w:val="28"/>
          <w:szCs w:val="28"/>
        </w:rPr>
        <w:t>(</w:t>
      </w:r>
      <w:proofErr w:type="gramEnd"/>
      <w:r w:rsidRPr="00BC6E4E">
        <w:rPr>
          <w:sz w:val="28"/>
          <w:szCs w:val="28"/>
        </w:rPr>
        <w:t>input("Enter the first number: "))</w:t>
      </w:r>
    </w:p>
    <w:p w:rsidR="00BC6E4E" w:rsidRPr="00BC6E4E" w:rsidRDefault="00BC6E4E" w:rsidP="00BC6E4E">
      <w:pPr>
        <w:jc w:val="both"/>
        <w:rPr>
          <w:sz w:val="28"/>
          <w:szCs w:val="28"/>
        </w:rPr>
      </w:pPr>
      <w:r w:rsidRPr="00BC6E4E">
        <w:rPr>
          <w:sz w:val="28"/>
          <w:szCs w:val="28"/>
        </w:rPr>
        <w:t xml:space="preserve">    num2 = </w:t>
      </w:r>
      <w:proofErr w:type="spellStart"/>
      <w:proofErr w:type="gramStart"/>
      <w:r w:rsidRPr="00BC6E4E">
        <w:rPr>
          <w:sz w:val="28"/>
          <w:szCs w:val="28"/>
        </w:rPr>
        <w:t>int</w:t>
      </w:r>
      <w:proofErr w:type="spellEnd"/>
      <w:r w:rsidRPr="00BC6E4E">
        <w:rPr>
          <w:sz w:val="28"/>
          <w:szCs w:val="28"/>
        </w:rPr>
        <w:t>(</w:t>
      </w:r>
      <w:proofErr w:type="gramEnd"/>
      <w:r w:rsidRPr="00BC6E4E">
        <w:rPr>
          <w:sz w:val="28"/>
          <w:szCs w:val="28"/>
        </w:rPr>
        <w:t>input("Enter the second number: "))</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result</w:t>
      </w:r>
      <w:proofErr w:type="gramEnd"/>
      <w:r w:rsidRPr="00BC6E4E">
        <w:rPr>
          <w:sz w:val="28"/>
          <w:szCs w:val="28"/>
        </w:rPr>
        <w:t xml:space="preserve"> = num1 / num2</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print(</w:t>
      </w:r>
      <w:proofErr w:type="gramEnd"/>
      <w:r w:rsidRPr="00BC6E4E">
        <w:rPr>
          <w:sz w:val="28"/>
          <w:szCs w:val="28"/>
        </w:rPr>
        <w:t>"The result is:", result)</w:t>
      </w:r>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ZeroDivisionError</w:t>
      </w:r>
      <w:proofErr w:type="spellEnd"/>
      <w:r w:rsidRPr="00BC6E4E">
        <w:rPr>
          <w:sz w:val="28"/>
          <w:szCs w:val="28"/>
        </w:rPr>
        <w:t>:</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print(</w:t>
      </w:r>
      <w:proofErr w:type="gramEnd"/>
      <w:r w:rsidRPr="00BC6E4E">
        <w:rPr>
          <w:sz w:val="28"/>
          <w:szCs w:val="28"/>
        </w:rPr>
        <w:t>"Error: Cannot divide by zero.")</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b. Program to convert a string to an integer:</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w:t>
      </w:r>
      <w:proofErr w:type="spellStart"/>
      <w:r w:rsidRPr="00BC6E4E">
        <w:rPr>
          <w:sz w:val="28"/>
          <w:szCs w:val="28"/>
        </w:rPr>
        <w:t>num_str</w:t>
      </w:r>
      <w:proofErr w:type="spellEnd"/>
      <w:r w:rsidRPr="00BC6E4E">
        <w:rPr>
          <w:sz w:val="28"/>
          <w:szCs w:val="28"/>
        </w:rPr>
        <w:t xml:space="preserve"> = </w:t>
      </w:r>
      <w:proofErr w:type="gramStart"/>
      <w:r w:rsidRPr="00BC6E4E">
        <w:rPr>
          <w:sz w:val="28"/>
          <w:szCs w:val="28"/>
        </w:rPr>
        <w:t>input(</w:t>
      </w:r>
      <w:proofErr w:type="gramEnd"/>
      <w:r w:rsidRPr="00BC6E4E">
        <w:rPr>
          <w:sz w:val="28"/>
          <w:szCs w:val="28"/>
        </w:rPr>
        <w:t>"Enter a number: ")</w:t>
      </w:r>
    </w:p>
    <w:p w:rsidR="00BC6E4E" w:rsidRPr="00BC6E4E" w:rsidRDefault="00BC6E4E" w:rsidP="00BC6E4E">
      <w:pPr>
        <w:jc w:val="both"/>
        <w:rPr>
          <w:sz w:val="28"/>
          <w:szCs w:val="28"/>
        </w:rPr>
      </w:pPr>
      <w:r w:rsidRPr="00BC6E4E">
        <w:rPr>
          <w:sz w:val="28"/>
          <w:szCs w:val="28"/>
        </w:rPr>
        <w:t xml:space="preserve">    </w:t>
      </w:r>
      <w:proofErr w:type="spellStart"/>
      <w:proofErr w:type="gramStart"/>
      <w:r w:rsidRPr="00BC6E4E">
        <w:rPr>
          <w:sz w:val="28"/>
          <w:szCs w:val="28"/>
        </w:rPr>
        <w:t>num</w:t>
      </w:r>
      <w:proofErr w:type="spellEnd"/>
      <w:proofErr w:type="gramEnd"/>
      <w:r w:rsidRPr="00BC6E4E">
        <w:rPr>
          <w:sz w:val="28"/>
          <w:szCs w:val="28"/>
        </w:rPr>
        <w:t xml:space="preserve"> = </w:t>
      </w:r>
      <w:proofErr w:type="spellStart"/>
      <w:r w:rsidRPr="00BC6E4E">
        <w:rPr>
          <w:sz w:val="28"/>
          <w:szCs w:val="28"/>
        </w:rPr>
        <w:t>int</w:t>
      </w:r>
      <w:proofErr w:type="spellEnd"/>
      <w:r w:rsidRPr="00BC6E4E">
        <w:rPr>
          <w:sz w:val="28"/>
          <w:szCs w:val="28"/>
        </w:rPr>
        <w:t>(</w:t>
      </w:r>
      <w:proofErr w:type="spellStart"/>
      <w:r w:rsidRPr="00BC6E4E">
        <w:rPr>
          <w:sz w:val="28"/>
          <w:szCs w:val="28"/>
        </w:rPr>
        <w:t>num_str</w:t>
      </w:r>
      <w:proofErr w:type="spellEnd"/>
      <w:r w:rsidRPr="00BC6E4E">
        <w:rPr>
          <w:sz w:val="28"/>
          <w:szCs w:val="28"/>
        </w:rPr>
        <w:t>)</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print(</w:t>
      </w:r>
      <w:proofErr w:type="gramEnd"/>
      <w:r w:rsidRPr="00BC6E4E">
        <w:rPr>
          <w:sz w:val="28"/>
          <w:szCs w:val="28"/>
        </w:rPr>
        <w:t xml:space="preserve">"The number is:", </w:t>
      </w:r>
      <w:proofErr w:type="spellStart"/>
      <w:r w:rsidRPr="00BC6E4E">
        <w:rPr>
          <w:sz w:val="28"/>
          <w:szCs w:val="28"/>
        </w:rPr>
        <w:t>num</w:t>
      </w:r>
      <w:proofErr w:type="spellEnd"/>
      <w:r w:rsidRPr="00BC6E4E">
        <w:rPr>
          <w:sz w:val="28"/>
          <w:szCs w:val="28"/>
        </w:rPr>
        <w:t>)</w:t>
      </w:r>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ValueError</w:t>
      </w:r>
      <w:proofErr w:type="spellEnd"/>
      <w:r w:rsidRPr="00BC6E4E">
        <w:rPr>
          <w:sz w:val="28"/>
          <w:szCs w:val="28"/>
        </w:rPr>
        <w:t>:</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print(</w:t>
      </w:r>
      <w:proofErr w:type="gramEnd"/>
      <w:r w:rsidRPr="00BC6E4E">
        <w:rPr>
          <w:sz w:val="28"/>
          <w:szCs w:val="28"/>
        </w:rPr>
        <w:t>"Error: Invalid input. Please enter a number.")</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c. Program to access an element in a list:</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w:t>
      </w:r>
      <w:proofErr w:type="spellStart"/>
      <w:r w:rsidRPr="00BC6E4E">
        <w:rPr>
          <w:sz w:val="28"/>
          <w:szCs w:val="28"/>
        </w:rPr>
        <w:t>my_list</w:t>
      </w:r>
      <w:proofErr w:type="spellEnd"/>
      <w:r w:rsidRPr="00BC6E4E">
        <w:rPr>
          <w:sz w:val="28"/>
          <w:szCs w:val="28"/>
        </w:rPr>
        <w:t xml:space="preserve"> = [1, 2, 3, 4, 5]</w:t>
      </w:r>
    </w:p>
    <w:p w:rsidR="00BC6E4E" w:rsidRPr="00BC6E4E" w:rsidRDefault="00BC6E4E" w:rsidP="00BC6E4E">
      <w:pPr>
        <w:jc w:val="both"/>
        <w:rPr>
          <w:sz w:val="28"/>
          <w:szCs w:val="28"/>
        </w:rPr>
      </w:pPr>
      <w:r w:rsidRPr="00BC6E4E">
        <w:rPr>
          <w:sz w:val="28"/>
          <w:szCs w:val="28"/>
        </w:rPr>
        <w:lastRenderedPageBreak/>
        <w:t xml:space="preserve">    </w:t>
      </w:r>
      <w:proofErr w:type="gramStart"/>
      <w:r w:rsidRPr="00BC6E4E">
        <w:rPr>
          <w:sz w:val="28"/>
          <w:szCs w:val="28"/>
        </w:rPr>
        <w:t>index</w:t>
      </w:r>
      <w:proofErr w:type="gramEnd"/>
      <w:r w:rsidRPr="00BC6E4E">
        <w:rPr>
          <w:sz w:val="28"/>
          <w:szCs w:val="28"/>
        </w:rPr>
        <w:t xml:space="preserve"> = </w:t>
      </w:r>
      <w:proofErr w:type="spellStart"/>
      <w:r w:rsidRPr="00BC6E4E">
        <w:rPr>
          <w:sz w:val="28"/>
          <w:szCs w:val="28"/>
        </w:rPr>
        <w:t>int</w:t>
      </w:r>
      <w:proofErr w:type="spellEnd"/>
      <w:r w:rsidRPr="00BC6E4E">
        <w:rPr>
          <w:sz w:val="28"/>
          <w:szCs w:val="28"/>
        </w:rPr>
        <w:t>(input("Enter an index: "))</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print(</w:t>
      </w:r>
      <w:proofErr w:type="gramEnd"/>
      <w:r w:rsidRPr="00BC6E4E">
        <w:rPr>
          <w:sz w:val="28"/>
          <w:szCs w:val="28"/>
        </w:rPr>
        <w:t xml:space="preserve">"The value at index", index, "is:", </w:t>
      </w:r>
      <w:proofErr w:type="spellStart"/>
      <w:r w:rsidRPr="00BC6E4E">
        <w:rPr>
          <w:sz w:val="28"/>
          <w:szCs w:val="28"/>
        </w:rPr>
        <w:t>my_list</w:t>
      </w:r>
      <w:proofErr w:type="spellEnd"/>
      <w:r w:rsidRPr="00BC6E4E">
        <w:rPr>
          <w:sz w:val="28"/>
          <w:szCs w:val="28"/>
        </w:rPr>
        <w:t>[index])</w:t>
      </w:r>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IndexError</w:t>
      </w:r>
      <w:proofErr w:type="spellEnd"/>
      <w:r w:rsidRPr="00BC6E4E">
        <w:rPr>
          <w:sz w:val="28"/>
          <w:szCs w:val="28"/>
        </w:rPr>
        <w:t>:</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print(</w:t>
      </w:r>
      <w:proofErr w:type="gramEnd"/>
      <w:r w:rsidRPr="00BC6E4E">
        <w:rPr>
          <w:sz w:val="28"/>
          <w:szCs w:val="28"/>
        </w:rPr>
        <w:t>"Error: Index out of range.")</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d. Program to handle a specific exception:</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num1 = </w:t>
      </w:r>
      <w:proofErr w:type="spellStart"/>
      <w:proofErr w:type="gramStart"/>
      <w:r w:rsidRPr="00BC6E4E">
        <w:rPr>
          <w:sz w:val="28"/>
          <w:szCs w:val="28"/>
        </w:rPr>
        <w:t>int</w:t>
      </w:r>
      <w:proofErr w:type="spellEnd"/>
      <w:r w:rsidRPr="00BC6E4E">
        <w:rPr>
          <w:sz w:val="28"/>
          <w:szCs w:val="28"/>
        </w:rPr>
        <w:t>(</w:t>
      </w:r>
      <w:proofErr w:type="gramEnd"/>
      <w:r w:rsidRPr="00BC6E4E">
        <w:rPr>
          <w:sz w:val="28"/>
          <w:szCs w:val="28"/>
        </w:rPr>
        <w:t>input("Enter the first number: "))</w:t>
      </w:r>
    </w:p>
    <w:p w:rsidR="00BC6E4E" w:rsidRPr="00BC6E4E" w:rsidRDefault="00BC6E4E" w:rsidP="00BC6E4E">
      <w:pPr>
        <w:jc w:val="both"/>
        <w:rPr>
          <w:sz w:val="28"/>
          <w:szCs w:val="28"/>
        </w:rPr>
      </w:pPr>
      <w:r w:rsidRPr="00BC6E4E">
        <w:rPr>
          <w:sz w:val="28"/>
          <w:szCs w:val="28"/>
        </w:rPr>
        <w:t xml:space="preserve">    num2 = </w:t>
      </w:r>
      <w:proofErr w:type="spellStart"/>
      <w:proofErr w:type="gramStart"/>
      <w:r w:rsidRPr="00BC6E4E">
        <w:rPr>
          <w:sz w:val="28"/>
          <w:szCs w:val="28"/>
        </w:rPr>
        <w:t>int</w:t>
      </w:r>
      <w:proofErr w:type="spellEnd"/>
      <w:r w:rsidRPr="00BC6E4E">
        <w:rPr>
          <w:sz w:val="28"/>
          <w:szCs w:val="28"/>
        </w:rPr>
        <w:t>(</w:t>
      </w:r>
      <w:proofErr w:type="gramEnd"/>
      <w:r w:rsidRPr="00BC6E4E">
        <w:rPr>
          <w:sz w:val="28"/>
          <w:szCs w:val="28"/>
        </w:rPr>
        <w:t>input("Enter the second number: "))</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result</w:t>
      </w:r>
      <w:proofErr w:type="gramEnd"/>
      <w:r w:rsidRPr="00BC6E4E">
        <w:rPr>
          <w:sz w:val="28"/>
          <w:szCs w:val="28"/>
        </w:rPr>
        <w:t xml:space="preserve"> = num1 / num2</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print(</w:t>
      </w:r>
      <w:proofErr w:type="gramEnd"/>
      <w:r w:rsidRPr="00BC6E4E">
        <w:rPr>
          <w:sz w:val="28"/>
          <w:szCs w:val="28"/>
        </w:rPr>
        <w:t>"The result is:", result)</w:t>
      </w:r>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ZeroDivisionError</w:t>
      </w:r>
      <w:proofErr w:type="spellEnd"/>
      <w:r w:rsidRPr="00BC6E4E">
        <w:rPr>
          <w:sz w:val="28"/>
          <w:szCs w:val="28"/>
        </w:rPr>
        <w:t>:</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print(</w:t>
      </w:r>
      <w:proofErr w:type="gramEnd"/>
      <w:r w:rsidRPr="00BC6E4E">
        <w:rPr>
          <w:sz w:val="28"/>
          <w:szCs w:val="28"/>
        </w:rPr>
        <w:t>"Error: Cannot divide by zero.")</w:t>
      </w:r>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 xml:space="preserve"> </w:t>
      </w:r>
      <w:proofErr w:type="spellStart"/>
      <w:r w:rsidRPr="00BC6E4E">
        <w:rPr>
          <w:sz w:val="28"/>
          <w:szCs w:val="28"/>
        </w:rPr>
        <w:t>ValueError</w:t>
      </w:r>
      <w:proofErr w:type="spellEnd"/>
      <w:r w:rsidRPr="00BC6E4E">
        <w:rPr>
          <w:sz w:val="28"/>
          <w:szCs w:val="28"/>
        </w:rPr>
        <w:t>:</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print(</w:t>
      </w:r>
      <w:proofErr w:type="gramEnd"/>
      <w:r w:rsidRPr="00BC6E4E">
        <w:rPr>
          <w:sz w:val="28"/>
          <w:szCs w:val="28"/>
        </w:rPr>
        <w:t>"Error: Invalid input. Please enter a number.")</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e. Program to handle any exception:</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proofErr w:type="gramStart"/>
      <w:r w:rsidRPr="00BC6E4E">
        <w:rPr>
          <w:sz w:val="28"/>
          <w:szCs w:val="28"/>
        </w:rPr>
        <w:t>try</w:t>
      </w:r>
      <w:proofErr w:type="gramEnd"/>
      <w:r w:rsidRPr="00BC6E4E">
        <w:rPr>
          <w:sz w:val="28"/>
          <w:szCs w:val="28"/>
        </w:rPr>
        <w:t>:</w:t>
      </w:r>
    </w:p>
    <w:p w:rsidR="00BC6E4E" w:rsidRPr="00BC6E4E" w:rsidRDefault="00BC6E4E" w:rsidP="00BC6E4E">
      <w:pPr>
        <w:jc w:val="both"/>
        <w:rPr>
          <w:sz w:val="28"/>
          <w:szCs w:val="28"/>
        </w:rPr>
      </w:pPr>
      <w:r w:rsidRPr="00BC6E4E">
        <w:rPr>
          <w:sz w:val="28"/>
          <w:szCs w:val="28"/>
        </w:rPr>
        <w:t xml:space="preserve">    num1 = </w:t>
      </w:r>
      <w:proofErr w:type="spellStart"/>
      <w:proofErr w:type="gramStart"/>
      <w:r w:rsidRPr="00BC6E4E">
        <w:rPr>
          <w:sz w:val="28"/>
          <w:szCs w:val="28"/>
        </w:rPr>
        <w:t>int</w:t>
      </w:r>
      <w:proofErr w:type="spellEnd"/>
      <w:r w:rsidRPr="00BC6E4E">
        <w:rPr>
          <w:sz w:val="28"/>
          <w:szCs w:val="28"/>
        </w:rPr>
        <w:t>(</w:t>
      </w:r>
      <w:proofErr w:type="gramEnd"/>
      <w:r w:rsidRPr="00BC6E4E">
        <w:rPr>
          <w:sz w:val="28"/>
          <w:szCs w:val="28"/>
        </w:rPr>
        <w:t>input("Enter the first number: "))</w:t>
      </w:r>
    </w:p>
    <w:p w:rsidR="00BC6E4E" w:rsidRPr="00BC6E4E" w:rsidRDefault="00BC6E4E" w:rsidP="00BC6E4E">
      <w:pPr>
        <w:jc w:val="both"/>
        <w:rPr>
          <w:sz w:val="28"/>
          <w:szCs w:val="28"/>
        </w:rPr>
      </w:pPr>
      <w:r w:rsidRPr="00BC6E4E">
        <w:rPr>
          <w:sz w:val="28"/>
          <w:szCs w:val="28"/>
        </w:rPr>
        <w:t xml:space="preserve">    num2 = </w:t>
      </w:r>
      <w:proofErr w:type="spellStart"/>
      <w:proofErr w:type="gramStart"/>
      <w:r w:rsidRPr="00BC6E4E">
        <w:rPr>
          <w:sz w:val="28"/>
          <w:szCs w:val="28"/>
        </w:rPr>
        <w:t>int</w:t>
      </w:r>
      <w:proofErr w:type="spellEnd"/>
      <w:r w:rsidRPr="00BC6E4E">
        <w:rPr>
          <w:sz w:val="28"/>
          <w:szCs w:val="28"/>
        </w:rPr>
        <w:t>(</w:t>
      </w:r>
      <w:proofErr w:type="gramEnd"/>
      <w:r w:rsidRPr="00BC6E4E">
        <w:rPr>
          <w:sz w:val="28"/>
          <w:szCs w:val="28"/>
        </w:rPr>
        <w:t>input("Enter the second number: "))</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result</w:t>
      </w:r>
      <w:proofErr w:type="gramEnd"/>
      <w:r w:rsidRPr="00BC6E4E">
        <w:rPr>
          <w:sz w:val="28"/>
          <w:szCs w:val="28"/>
        </w:rPr>
        <w:t xml:space="preserve"> = num1 / num2</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print(</w:t>
      </w:r>
      <w:proofErr w:type="gramEnd"/>
      <w:r w:rsidRPr="00BC6E4E">
        <w:rPr>
          <w:sz w:val="28"/>
          <w:szCs w:val="28"/>
        </w:rPr>
        <w:t>"The result is:", result)</w:t>
      </w:r>
    </w:p>
    <w:p w:rsidR="00BC6E4E" w:rsidRPr="00BC6E4E" w:rsidRDefault="00BC6E4E" w:rsidP="00BC6E4E">
      <w:pPr>
        <w:jc w:val="both"/>
        <w:rPr>
          <w:sz w:val="28"/>
          <w:szCs w:val="28"/>
        </w:rPr>
      </w:pPr>
      <w:proofErr w:type="gramStart"/>
      <w:r w:rsidRPr="00BC6E4E">
        <w:rPr>
          <w:sz w:val="28"/>
          <w:szCs w:val="28"/>
        </w:rPr>
        <w:t>except</w:t>
      </w:r>
      <w:proofErr w:type="gramEnd"/>
      <w:r w:rsidRPr="00BC6E4E">
        <w:rPr>
          <w:sz w:val="28"/>
          <w:szCs w:val="28"/>
        </w:rPr>
        <w:t xml:space="preserve"> Exception as e:</w:t>
      </w:r>
    </w:p>
    <w:p w:rsidR="00BC6E4E" w:rsidRPr="00BC6E4E" w:rsidRDefault="00BC6E4E" w:rsidP="00BC6E4E">
      <w:pPr>
        <w:jc w:val="both"/>
        <w:rPr>
          <w:sz w:val="28"/>
          <w:szCs w:val="28"/>
        </w:rPr>
      </w:pPr>
      <w:r w:rsidRPr="00BC6E4E">
        <w:rPr>
          <w:sz w:val="28"/>
          <w:szCs w:val="28"/>
        </w:rPr>
        <w:t xml:space="preserve">    </w:t>
      </w:r>
      <w:proofErr w:type="gramStart"/>
      <w:r w:rsidRPr="00BC6E4E">
        <w:rPr>
          <w:sz w:val="28"/>
          <w:szCs w:val="28"/>
        </w:rPr>
        <w:t>print(</w:t>
      </w:r>
      <w:proofErr w:type="gramEnd"/>
      <w:r w:rsidRPr="00BC6E4E">
        <w:rPr>
          <w:sz w:val="28"/>
          <w:szCs w:val="28"/>
        </w:rPr>
        <w:t>"Error:", e)</w:t>
      </w:r>
    </w:p>
    <w:p w:rsidR="00BC6E4E" w:rsidRPr="00BC6E4E" w:rsidRDefault="00BC6E4E" w:rsidP="00BC6E4E">
      <w:pPr>
        <w:jc w:val="both"/>
        <w:rPr>
          <w:sz w:val="28"/>
          <w:szCs w:val="28"/>
        </w:rPr>
      </w:pPr>
    </w:p>
    <w:p w:rsidR="00BC6E4E" w:rsidRPr="00BC6E4E" w:rsidRDefault="00BC6E4E" w:rsidP="00BC6E4E">
      <w:pPr>
        <w:jc w:val="both"/>
        <w:rPr>
          <w:sz w:val="28"/>
          <w:szCs w:val="28"/>
        </w:rPr>
      </w:pPr>
    </w:p>
    <w:p w:rsidR="00BC6E4E" w:rsidRPr="00BC6E4E" w:rsidRDefault="00BC6E4E" w:rsidP="00BC6E4E">
      <w:pPr>
        <w:jc w:val="both"/>
        <w:rPr>
          <w:sz w:val="28"/>
          <w:szCs w:val="28"/>
        </w:rPr>
      </w:pPr>
      <w:r w:rsidRPr="00BC6E4E">
        <w:rPr>
          <w:sz w:val="28"/>
          <w:szCs w:val="28"/>
        </w:rPr>
        <w:t xml:space="preserve">In this example, </w:t>
      </w:r>
      <w:proofErr w:type="gramStart"/>
      <w:r w:rsidRPr="00BC6E4E">
        <w:rPr>
          <w:sz w:val="28"/>
          <w:szCs w:val="28"/>
        </w:rPr>
        <w:t>the except</w:t>
      </w:r>
      <w:proofErr w:type="gramEnd"/>
      <w:r w:rsidRPr="00BC6E4E">
        <w:rPr>
          <w:sz w:val="28"/>
          <w:szCs w:val="28"/>
        </w:rPr>
        <w:t xml:space="preserve"> block catches any exception that occurs and prints the error message. The "as e" part of </w:t>
      </w:r>
      <w:proofErr w:type="gramStart"/>
      <w:r w:rsidRPr="00BC6E4E">
        <w:rPr>
          <w:sz w:val="28"/>
          <w:szCs w:val="28"/>
        </w:rPr>
        <w:t>the except</w:t>
      </w:r>
      <w:proofErr w:type="gramEnd"/>
      <w:r w:rsidRPr="00BC6E4E">
        <w:rPr>
          <w:sz w:val="28"/>
          <w:szCs w:val="28"/>
        </w:rPr>
        <w:t xml:space="preserve"> statement assigns the exception object to the variable e, which can be used to get more information about the error.</w:t>
      </w:r>
    </w:p>
    <w:sectPr w:rsidR="00BC6E4E" w:rsidRPr="00BC6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D5AAF"/>
    <w:multiLevelType w:val="hybridMultilevel"/>
    <w:tmpl w:val="67F0C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BF02BD1"/>
    <w:multiLevelType w:val="hybridMultilevel"/>
    <w:tmpl w:val="A5287834"/>
    <w:lvl w:ilvl="0" w:tplc="944235F6">
      <w:start w:val="4"/>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1"/>
  </w:num>
  <w:num w:numId="4">
    <w:abstractNumId w:val="23"/>
  </w:num>
  <w:num w:numId="5">
    <w:abstractNumId w:val="14"/>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9"/>
  </w:num>
  <w:num w:numId="22">
    <w:abstractNumId w:val="12"/>
  </w:num>
  <w:num w:numId="23">
    <w:abstractNumId w:val="24"/>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3A"/>
    <w:rsid w:val="00216D3A"/>
    <w:rsid w:val="00645252"/>
    <w:rsid w:val="006D3D74"/>
    <w:rsid w:val="0083569A"/>
    <w:rsid w:val="00A9204E"/>
    <w:rsid w:val="00BC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3F84"/>
  <w15:chartTrackingRefBased/>
  <w15:docId w15:val="{DBA39353-7E3B-47AF-8E2B-AAB767CB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C6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31</TotalTime>
  <Pages>10</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2023-06-24T03:32:00Z</dcterms:created>
  <dcterms:modified xsi:type="dcterms:W3CDTF">2023-07-03T02:33:00Z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